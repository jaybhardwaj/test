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4A18" w:rsidRDefault="005F4A18" w:rsidP="00A239CC">
      <w:pPr>
        <w:jc w:val="center"/>
      </w:pPr>
    </w:p>
    <w:p w:rsidR="005F4A18" w:rsidRDefault="00A239CC" w:rsidP="00A239CC">
      <w:pPr>
        <w:rPr>
          <w:rFonts w:ascii="Arial" w:hAnsi="Arial" w:cs="Arial"/>
          <w:b/>
          <w:sz w:val="24"/>
          <w:u w:val="single"/>
        </w:rPr>
      </w:pPr>
      <w:r w:rsidRPr="000A2AA4">
        <w:rPr>
          <w:rFonts w:ascii="Arial" w:hAnsi="Arial" w:cs="Arial"/>
          <w:b/>
          <w:sz w:val="24"/>
        </w:rPr>
        <w:t xml:space="preserve">                                       </w:t>
      </w:r>
      <w:r w:rsidR="001D0D21">
        <w:rPr>
          <w:rFonts w:ascii="Arial" w:hAnsi="Arial" w:cs="Arial"/>
          <w:b/>
          <w:sz w:val="24"/>
        </w:rPr>
        <w:t xml:space="preserve"> </w:t>
      </w:r>
      <w:r w:rsidR="005F4A18" w:rsidRPr="000A2AA4">
        <w:rPr>
          <w:rFonts w:ascii="Arial" w:hAnsi="Arial" w:cs="Arial"/>
          <w:b/>
          <w:sz w:val="24"/>
          <w:u w:val="single"/>
        </w:rPr>
        <w:t>CURRICULUM VITAE</w:t>
      </w:r>
    </w:p>
    <w:p w:rsidR="00EB2AD3" w:rsidRPr="000A2AA4" w:rsidRDefault="00EB2AD3" w:rsidP="00A239CC">
      <w:pPr>
        <w:rPr>
          <w:rFonts w:ascii="Arial" w:hAnsi="Arial" w:cs="Arial"/>
          <w:b/>
          <w:sz w:val="24"/>
          <w:u w:val="single"/>
        </w:rPr>
      </w:pPr>
    </w:p>
    <w:p w:rsidR="005F4A18" w:rsidRDefault="005F4A18"/>
    <w:tbl>
      <w:tblPr>
        <w:tblW w:w="0" w:type="auto"/>
        <w:tblInd w:w="-432" w:type="dxa"/>
        <w:tblLayout w:type="fixed"/>
        <w:tblLook w:val="0000"/>
      </w:tblPr>
      <w:tblGrid>
        <w:gridCol w:w="9900"/>
      </w:tblGrid>
      <w:tr w:rsidR="00A446D1">
        <w:trPr>
          <w:cantSplit/>
          <w:trHeight w:val="288"/>
        </w:trPr>
        <w:tc>
          <w:tcPr>
            <w:tcW w:w="9900" w:type="dxa"/>
            <w:shd w:val="clear" w:color="auto" w:fill="auto"/>
          </w:tcPr>
          <w:p w:rsidR="00A446D1" w:rsidRPr="00BF3F34" w:rsidRDefault="005F4A18" w:rsidP="00A239CC">
            <w:pPr>
              <w:pStyle w:val="ContactInformation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Current Address:</w:t>
            </w:r>
            <w:r w:rsidRPr="00BF3F3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="000058C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proofErr w:type="spellStart"/>
            <w:r w:rsidR="006E7C5C">
              <w:rPr>
                <w:rFonts w:ascii="Times New Roman" w:hAnsi="Times New Roman" w:cs="Times New Roman"/>
                <w:sz w:val="28"/>
                <w:szCs w:val="28"/>
              </w:rPr>
              <w:t>Rohit</w:t>
            </w:r>
            <w:proofErr w:type="spellEnd"/>
            <w:r w:rsidR="006E7C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7C5C">
              <w:rPr>
                <w:rFonts w:ascii="Times New Roman" w:hAnsi="Times New Roman" w:cs="Times New Roman"/>
                <w:sz w:val="28"/>
                <w:szCs w:val="28"/>
              </w:rPr>
              <w:t>Shukla</w:t>
            </w:r>
            <w:proofErr w:type="spellEnd"/>
          </w:p>
        </w:tc>
      </w:tr>
      <w:tr w:rsidR="00A446D1">
        <w:trPr>
          <w:cantSplit/>
          <w:trHeight w:val="288"/>
        </w:trPr>
        <w:tc>
          <w:tcPr>
            <w:tcW w:w="9900" w:type="dxa"/>
            <w:shd w:val="clear" w:color="auto" w:fill="auto"/>
          </w:tcPr>
          <w:p w:rsidR="005F4A18" w:rsidRPr="00BF3F34" w:rsidRDefault="006E7C5C" w:rsidP="00A239CC">
            <w:pPr>
              <w:pStyle w:val="ContactInformation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1725/1</w:t>
            </w:r>
            <w:r w:rsidR="00224DD5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="00A446D1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Jawahar</w:t>
            </w:r>
            <w:proofErr w:type="spellEnd"/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Colony</w:t>
            </w:r>
            <w:r w:rsidR="00224DD5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</w:t>
            </w:r>
            <w:r w:rsidR="000058C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Mob. </w:t>
            </w:r>
            <w:r w:rsidR="004F69A4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+91-</w:t>
            </w:r>
            <w:r w:rsidR="00F50AAA">
              <w:rPr>
                <w:rFonts w:ascii="Times New Roman" w:hAnsi="Times New Roman" w:cs="Times New Roman"/>
                <w:b w:val="0"/>
                <w:sz w:val="24"/>
                <w:szCs w:val="24"/>
              </w:rPr>
              <w:t>9873708889</w:t>
            </w:r>
          </w:p>
          <w:p w:rsidR="00224DD5" w:rsidRPr="00BF3F34" w:rsidRDefault="00A82E56" w:rsidP="00A239CC">
            <w:pPr>
              <w:pStyle w:val="ContactInformation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NIT 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Faridabad,</w:t>
            </w:r>
            <w:r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Haryana                                      </w:t>
            </w:r>
            <w:r w:rsidR="000058C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Email:rohitshuklabsaitm@g</w:t>
            </w:r>
            <w:r w:rsidR="00224DD5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mail.com</w:t>
            </w:r>
          </w:p>
        </w:tc>
      </w:tr>
      <w:tr w:rsidR="00A446D1">
        <w:trPr>
          <w:cantSplit/>
          <w:trHeight w:val="288"/>
        </w:trPr>
        <w:tc>
          <w:tcPr>
            <w:tcW w:w="9900" w:type="dxa"/>
            <w:shd w:val="clear" w:color="auto" w:fill="auto"/>
          </w:tcPr>
          <w:p w:rsidR="00112CF9" w:rsidRDefault="00224DD5" w:rsidP="00112CF9">
            <w:pPr>
              <w:pStyle w:val="ContactInformation"/>
              <w:snapToGrid w:val="0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>PIN-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121005                                                          </w:t>
            </w:r>
            <w:r w:rsidR="000058C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rahulshukla19041992@gmail.com</w:t>
            </w:r>
            <w:r w:rsidR="005F4A18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A446D1" w:rsidRPr="00BF3F34" w:rsidRDefault="00112CF9" w:rsidP="00112CF9">
            <w:pPr>
              <w:pStyle w:val="ContactInformation"/>
              <w:snapToGrid w:val="0"/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A91A79" w:rsidRPr="00A91A79">
              <w:rPr>
                <w:rFonts w:ascii="Times New Roman" w:hAnsi="Times New Roman" w:cs="Times New Roman"/>
              </w:rPr>
              <w:pict>
                <v:line id="_x0000_s1026" style="position:absolute;z-index:251657728;mso-position-horizontal-relative:text;mso-position-vertical-relative:text" from="-20.7pt,.6pt" to="502.35pt,.6pt" strokeweight="1.59mm">
                  <v:stroke joinstyle="miter"/>
                </v:line>
              </w:pict>
            </w:r>
            <w:r w:rsidR="00A446D1" w:rsidRPr="00BF3F3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</w:tbl>
    <w:p w:rsidR="001E1E9D" w:rsidRPr="001E1E9D" w:rsidRDefault="00A446D1" w:rsidP="001E1E9D">
      <w:pPr>
        <w:pStyle w:val="Bulletedlistlastitem"/>
        <w:spacing w:line="276" w:lineRule="auto"/>
        <w:ind w:left="-450"/>
        <w:rPr>
          <w:rFonts w:ascii="Times New Roman" w:hAnsi="Times New Roman" w:cs="Times New Roman"/>
          <w:b/>
          <w:color w:val="000000"/>
          <w:sz w:val="24"/>
        </w:rPr>
      </w:pPr>
      <w:r w:rsidRPr="00F51BFA">
        <w:rPr>
          <w:rFonts w:ascii="Times New Roman" w:hAnsi="Times New Roman" w:cs="Times New Roman"/>
          <w:b/>
          <w:sz w:val="24"/>
          <w:u w:val="single"/>
        </w:rPr>
        <w:t>Career Objective</w:t>
      </w:r>
      <w:r w:rsidRPr="00F51BFA">
        <w:rPr>
          <w:rFonts w:ascii="Times New Roman" w:hAnsi="Times New Roman" w:cs="Times New Roman"/>
          <w:b/>
          <w:sz w:val="24"/>
        </w:rPr>
        <w:t>:</w:t>
      </w:r>
      <w:r w:rsidRPr="00F51BFA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1E1E9D">
        <w:rPr>
          <w:rFonts w:ascii="Times New Roman" w:hAnsi="Times New Roman" w:cs="Times New Roman"/>
          <w:b/>
          <w:color w:val="000000"/>
          <w:sz w:val="24"/>
        </w:rPr>
        <w:br/>
      </w:r>
      <w:r w:rsidR="001E1E9D" w:rsidRPr="001E1E9D">
        <w:rPr>
          <w:rFonts w:ascii="Times New Roman" w:hAnsi="Times New Roman" w:cs="Times New Roman"/>
          <w:sz w:val="24"/>
        </w:rPr>
        <w:t>To see myself working for a reputed company, where I can apply my technical knowledge and learn, at the same time. Given the chance, I’d like to forward my career in an environment where I can contribute suitably and grow, both as an individual and as an engineer.</w:t>
      </w:r>
    </w:p>
    <w:p w:rsidR="00017E94" w:rsidRPr="00F51BFA" w:rsidRDefault="00F51BFA" w:rsidP="00017E94">
      <w:pPr>
        <w:pStyle w:val="NoSpacing"/>
        <w:ind w:left="-45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Academic Qualification</w:t>
      </w:r>
      <w:r w:rsidR="00017E94" w:rsidRPr="00F51BFA">
        <w:rPr>
          <w:rFonts w:ascii="Times New Roman" w:hAnsi="Times New Roman" w:cs="Times New Roman"/>
          <w:b/>
          <w:sz w:val="24"/>
          <w:u w:val="single"/>
        </w:rPr>
        <w:t>:</w:t>
      </w:r>
    </w:p>
    <w:p w:rsidR="00017E94" w:rsidRPr="00AC5412" w:rsidRDefault="00017E94" w:rsidP="00017E94">
      <w:pPr>
        <w:pStyle w:val="NoSpacing"/>
        <w:ind w:left="-450"/>
        <w:rPr>
          <w:rFonts w:ascii="Times New Roman" w:hAnsi="Times New Roman" w:cs="Times New Roman"/>
          <w:color w:val="000000"/>
          <w:sz w:val="24"/>
        </w:rPr>
      </w:pPr>
    </w:p>
    <w:tbl>
      <w:tblPr>
        <w:tblW w:w="10399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35"/>
        <w:gridCol w:w="1547"/>
        <w:gridCol w:w="2228"/>
        <w:gridCol w:w="2716"/>
        <w:gridCol w:w="1873"/>
      </w:tblGrid>
      <w:tr w:rsidR="00017E94" w:rsidRPr="00AC5412" w:rsidTr="00AC5412">
        <w:trPr>
          <w:trHeight w:val="552"/>
        </w:trPr>
        <w:tc>
          <w:tcPr>
            <w:tcW w:w="207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1909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3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227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53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proofErr w:type="gramStart"/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Percentage(</w:t>
            </w:r>
            <w:proofErr w:type="gramEnd"/>
            <w:r w:rsidRPr="00AC541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017E94" w:rsidRPr="00AC5412" w:rsidTr="00AC5412">
        <w:trPr>
          <w:trHeight w:val="552"/>
        </w:trPr>
        <w:tc>
          <w:tcPr>
            <w:tcW w:w="207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1D0D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r w:rsidRPr="001D0D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(CSE</w:t>
            </w:r>
            <w:r w:rsidR="00017E94" w:rsidRPr="00AC5412">
              <w:rPr>
                <w:rFonts w:ascii="Times New Roman" w:eastAsia="MS Mincho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9" w:type="dxa"/>
          </w:tcPr>
          <w:p w:rsidR="00017E94" w:rsidRPr="00AC5412" w:rsidRDefault="00424503" w:rsidP="00C23781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br/>
            </w:r>
            <w:r w:rsidR="000058CC">
              <w:rPr>
                <w:rFonts w:ascii="Times New Roman" w:eastAsia="MS Mincho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3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B.S.ANANGPURIA INSITUTE OF TECHNOLOGY &amp; MANAGEMENT</w:t>
            </w:r>
          </w:p>
        </w:tc>
        <w:tc>
          <w:tcPr>
            <w:tcW w:w="2227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MAHARSHI DAYANAND UNIVERSITY,ROHTAK</w:t>
            </w:r>
          </w:p>
        </w:tc>
        <w:tc>
          <w:tcPr>
            <w:tcW w:w="1953" w:type="dxa"/>
          </w:tcPr>
          <w:p w:rsidR="00017E94" w:rsidRPr="001242D8" w:rsidRDefault="000058CC" w:rsidP="00C23781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66.7 (Till 6</w:t>
            </w:r>
            <w:r w:rsidRPr="000058CC">
              <w:rPr>
                <w:rFonts w:ascii="Times New Roman" w:eastAsia="MS Mincho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      sem.)</w:t>
            </w:r>
            <w:r w:rsidR="002D67B0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br/>
            </w:r>
            <w:r w:rsidR="001242D8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7E94" w:rsidRPr="00AC5412" w:rsidTr="000058CC">
        <w:trPr>
          <w:trHeight w:val="818"/>
        </w:trPr>
        <w:tc>
          <w:tcPr>
            <w:tcW w:w="207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1D0D21" w:rsidRDefault="001242D8" w:rsidP="001242D8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D0D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Intermediate </w:t>
            </w:r>
            <w:r w:rsidR="00017E94" w:rsidRPr="001D0D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(XII)</w:t>
            </w:r>
          </w:p>
        </w:tc>
        <w:tc>
          <w:tcPr>
            <w:tcW w:w="1909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AC5412" w:rsidRDefault="000058CC" w:rsidP="00C23781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235" w:type="dxa"/>
          </w:tcPr>
          <w:p w:rsidR="00017E94" w:rsidRPr="00AC5412" w:rsidRDefault="000058CC" w:rsidP="00A81BA6">
            <w:pPr>
              <w:pStyle w:val="BusinessNameDates"/>
              <w:spacing w:line="276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HOLY CHILD PUBLIC SCHOOL</w:t>
            </w:r>
          </w:p>
        </w:tc>
        <w:tc>
          <w:tcPr>
            <w:tcW w:w="2227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53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75.4</w:t>
            </w:r>
          </w:p>
        </w:tc>
      </w:tr>
      <w:tr w:rsidR="00017E94" w:rsidRPr="00AC5412" w:rsidTr="000058CC">
        <w:trPr>
          <w:trHeight w:val="782"/>
        </w:trPr>
        <w:tc>
          <w:tcPr>
            <w:tcW w:w="2075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017E94" w:rsidRPr="001D0D21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D0D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Matriculation(X)</w:t>
            </w:r>
          </w:p>
        </w:tc>
        <w:tc>
          <w:tcPr>
            <w:tcW w:w="1909" w:type="dxa"/>
          </w:tcPr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35" w:type="dxa"/>
          </w:tcPr>
          <w:p w:rsidR="00017E94" w:rsidRPr="00AC5412" w:rsidRDefault="000058CC" w:rsidP="00A81BA6">
            <w:pPr>
              <w:pStyle w:val="BusinessNameDates"/>
              <w:spacing w:line="276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HOLY CHILD PUBLIC SCHOOL</w:t>
            </w:r>
          </w:p>
        </w:tc>
        <w:tc>
          <w:tcPr>
            <w:tcW w:w="2227" w:type="dxa"/>
          </w:tcPr>
          <w:p w:rsidR="00017E94" w:rsidRPr="00AC5412" w:rsidRDefault="000058CC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53" w:type="dxa"/>
          </w:tcPr>
          <w:p w:rsidR="00017E94" w:rsidRPr="00AC5412" w:rsidRDefault="00017E94" w:rsidP="00A81BA6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  <w:p w:rsidR="00017E94" w:rsidRPr="00AC5412" w:rsidRDefault="000058CC" w:rsidP="000D47E7">
            <w:pPr>
              <w:pStyle w:val="BusinessNameDates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81.7</w:t>
            </w:r>
          </w:p>
        </w:tc>
      </w:tr>
    </w:tbl>
    <w:p w:rsidR="00A446D1" w:rsidRPr="00AC5412" w:rsidRDefault="00A446D1" w:rsidP="00017E94">
      <w:pPr>
        <w:pStyle w:val="ListParagraph"/>
        <w:tabs>
          <w:tab w:val="left" w:pos="270"/>
        </w:tabs>
        <w:ind w:left="360"/>
        <w:rPr>
          <w:rFonts w:ascii="Times New Roman" w:hAnsi="Times New Roman" w:cs="Times New Roman"/>
          <w:sz w:val="24"/>
        </w:rPr>
      </w:pPr>
    </w:p>
    <w:p w:rsidR="00A446D1" w:rsidRPr="00AC5412" w:rsidRDefault="00A446D1">
      <w:pPr>
        <w:pStyle w:val="ListParagraph"/>
        <w:ind w:left="0"/>
        <w:rPr>
          <w:rFonts w:ascii="Times New Roman" w:hAnsi="Times New Roman" w:cs="Times New Roman"/>
          <w:caps/>
          <w:sz w:val="24"/>
          <w:u w:val="single"/>
        </w:rPr>
      </w:pPr>
    </w:p>
    <w:p w:rsidR="00D12BFF" w:rsidRPr="00F51BFA" w:rsidRDefault="00F51BFA" w:rsidP="00636A61">
      <w:pPr>
        <w:pStyle w:val="NoSpacing"/>
        <w:ind w:left="-45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Computer Profi</w:t>
      </w:r>
      <w:r w:rsidR="001E1E9D">
        <w:rPr>
          <w:rFonts w:ascii="Times New Roman" w:hAnsi="Times New Roman" w:cs="Times New Roman"/>
          <w:b/>
          <w:sz w:val="24"/>
          <w:u w:val="single"/>
        </w:rPr>
        <w:t>ci</w:t>
      </w:r>
      <w:r>
        <w:rPr>
          <w:rFonts w:ascii="Times New Roman" w:hAnsi="Times New Roman" w:cs="Times New Roman"/>
          <w:b/>
          <w:sz w:val="24"/>
          <w:u w:val="single"/>
        </w:rPr>
        <w:t>ency:</w:t>
      </w:r>
    </w:p>
    <w:p w:rsidR="00AC5412" w:rsidRPr="00AC5412" w:rsidRDefault="00AC5412" w:rsidP="00A239CC">
      <w:pPr>
        <w:pStyle w:val="NoSpacing"/>
        <w:spacing w:line="276" w:lineRule="auto"/>
        <w:ind w:left="-450"/>
        <w:rPr>
          <w:rFonts w:ascii="Times New Roman" w:hAnsi="Times New Roman" w:cs="Times New Roman"/>
          <w:sz w:val="24"/>
        </w:rPr>
      </w:pPr>
    </w:p>
    <w:p w:rsidR="00636A61" w:rsidRDefault="005D1502" w:rsidP="00A239CC">
      <w:pPr>
        <w:pStyle w:val="NoSpacing"/>
        <w:numPr>
          <w:ilvl w:val="0"/>
          <w:numId w:val="5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Structured Language C and Object Oriented Programming in C++. </w:t>
      </w:r>
    </w:p>
    <w:p w:rsidR="00895D82" w:rsidRPr="00A04DB1" w:rsidRDefault="00A04DB1" w:rsidP="00A239CC">
      <w:pPr>
        <w:pStyle w:val="NoSpacing"/>
        <w:numPr>
          <w:ilvl w:val="0"/>
          <w:numId w:val="5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 w:rsidRPr="00A04DB1">
        <w:rPr>
          <w:sz w:val="24"/>
        </w:rPr>
        <w:t xml:space="preserve">Spoken Tutorial Workshop Under the project of IIT BOMBAY &amp; MHRD on BASIC of </w:t>
      </w:r>
      <w:proofErr w:type="spellStart"/>
      <w:r w:rsidRPr="00A04DB1">
        <w:rPr>
          <w:sz w:val="24"/>
        </w:rPr>
        <w:t>mySQL</w:t>
      </w:r>
      <w:proofErr w:type="spellEnd"/>
      <w:r>
        <w:rPr>
          <w:sz w:val="24"/>
        </w:rPr>
        <w:t xml:space="preserve"> in BSAITM </w:t>
      </w:r>
      <w:r w:rsidRPr="00A04DB1">
        <w:rPr>
          <w:b/>
          <w:sz w:val="24"/>
        </w:rPr>
        <w:t>CERTIFIED.</w:t>
      </w:r>
    </w:p>
    <w:p w:rsidR="00895D82" w:rsidRDefault="005D1502" w:rsidP="00895D82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</w:t>
      </w:r>
      <w:r w:rsidR="00895D82">
        <w:rPr>
          <w:rFonts w:ascii="Times New Roman" w:hAnsi="Times New Roman" w:cs="Times New Roman"/>
          <w:sz w:val="24"/>
        </w:rPr>
        <w:t>rsued a Professional Course in Core Ja</w:t>
      </w:r>
      <w:r w:rsidR="00A04DB1">
        <w:rPr>
          <w:rFonts w:ascii="Times New Roman" w:hAnsi="Times New Roman" w:cs="Times New Roman"/>
          <w:sz w:val="24"/>
        </w:rPr>
        <w:t>va from Hanuman Technology Pvt.</w:t>
      </w:r>
      <w:r w:rsidR="00895D82">
        <w:rPr>
          <w:rFonts w:ascii="Times New Roman" w:hAnsi="Times New Roman" w:cs="Times New Roman"/>
          <w:sz w:val="24"/>
        </w:rPr>
        <w:t>LTD</w:t>
      </w:r>
      <w:r w:rsidR="00A04DB1">
        <w:rPr>
          <w:rFonts w:ascii="Times New Roman" w:hAnsi="Times New Roman" w:cs="Times New Roman"/>
          <w:sz w:val="24"/>
        </w:rPr>
        <w:t xml:space="preserve"> </w:t>
      </w:r>
      <w:r w:rsidR="00A04DB1">
        <w:rPr>
          <w:rFonts w:ascii="Times New Roman" w:hAnsi="Times New Roman" w:cs="Times New Roman"/>
          <w:b/>
          <w:sz w:val="24"/>
        </w:rPr>
        <w:t>CERTI</w:t>
      </w:r>
      <w:r w:rsidR="00A04DB1" w:rsidRPr="00A04DB1">
        <w:rPr>
          <w:rFonts w:ascii="Times New Roman" w:hAnsi="Times New Roman" w:cs="Times New Roman"/>
          <w:b/>
          <w:sz w:val="24"/>
        </w:rPr>
        <w:t>FIED</w:t>
      </w:r>
    </w:p>
    <w:p w:rsidR="00A04DB1" w:rsidRPr="00A04DB1" w:rsidRDefault="00A446D1" w:rsidP="00A04DB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895D82">
        <w:rPr>
          <w:rFonts w:ascii="Times New Roman" w:hAnsi="Times New Roman" w:cs="Times New Roman"/>
          <w:b/>
          <w:sz w:val="24"/>
          <w:u w:val="single"/>
        </w:rPr>
        <w:t>Key Skills:</w:t>
      </w:r>
    </w:p>
    <w:p w:rsidR="00A446D1" w:rsidRDefault="00A446D1" w:rsidP="00A239CC">
      <w:pPr>
        <w:pStyle w:val="ListParagraph"/>
        <w:numPr>
          <w:ilvl w:val="0"/>
          <w:numId w:val="6"/>
        </w:numPr>
        <w:spacing w:line="276" w:lineRule="auto"/>
        <w:ind w:left="270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Dedicated to duties allocated</w:t>
      </w:r>
      <w:r w:rsidR="00041F4C" w:rsidRPr="00AC5412">
        <w:rPr>
          <w:rFonts w:ascii="Times New Roman" w:hAnsi="Times New Roman" w:cs="Times New Roman"/>
          <w:sz w:val="24"/>
        </w:rPr>
        <w:t>.</w:t>
      </w:r>
    </w:p>
    <w:p w:rsidR="00A04DB1" w:rsidRPr="00AC5412" w:rsidRDefault="00A04DB1" w:rsidP="00A04DB1">
      <w:pPr>
        <w:pStyle w:val="ListParagraph"/>
        <w:spacing w:line="276" w:lineRule="auto"/>
        <w:ind w:left="27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Leadership Quality.</w:t>
      </w:r>
      <w:proofErr w:type="gramEnd"/>
    </w:p>
    <w:p w:rsidR="00A446D1" w:rsidRPr="00AC5412" w:rsidRDefault="00A446D1" w:rsidP="00A239CC">
      <w:pPr>
        <w:pStyle w:val="ListParagraph"/>
        <w:numPr>
          <w:ilvl w:val="0"/>
          <w:numId w:val="6"/>
        </w:numPr>
        <w:spacing w:line="276" w:lineRule="auto"/>
        <w:ind w:left="270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Maximum utilization of available resources</w:t>
      </w:r>
      <w:r w:rsidR="00041F4C" w:rsidRPr="00AC5412">
        <w:rPr>
          <w:rFonts w:ascii="Times New Roman" w:hAnsi="Times New Roman" w:cs="Times New Roman"/>
          <w:sz w:val="24"/>
        </w:rPr>
        <w:t>.</w:t>
      </w:r>
      <w:r w:rsidRPr="00AC5412">
        <w:rPr>
          <w:rFonts w:ascii="Times New Roman" w:hAnsi="Times New Roman" w:cs="Times New Roman"/>
          <w:sz w:val="24"/>
        </w:rPr>
        <w:t xml:space="preserve"> </w:t>
      </w:r>
    </w:p>
    <w:p w:rsidR="00A446D1" w:rsidRDefault="00A446D1" w:rsidP="00A239CC">
      <w:pPr>
        <w:pStyle w:val="ListParagraph"/>
        <w:numPr>
          <w:ilvl w:val="0"/>
          <w:numId w:val="6"/>
        </w:numPr>
        <w:spacing w:line="276" w:lineRule="auto"/>
        <w:ind w:left="270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Troubleshooting</w:t>
      </w:r>
      <w:r w:rsidR="00041F4C" w:rsidRPr="00AC5412">
        <w:rPr>
          <w:rFonts w:ascii="Times New Roman" w:hAnsi="Times New Roman" w:cs="Times New Roman"/>
          <w:sz w:val="24"/>
        </w:rPr>
        <w:t>.</w:t>
      </w:r>
    </w:p>
    <w:p w:rsidR="00AC5412" w:rsidRDefault="00AC5412" w:rsidP="00AC5412">
      <w:pPr>
        <w:pStyle w:val="NoSpacing"/>
        <w:ind w:hanging="450"/>
        <w:rPr>
          <w:rFonts w:ascii="Times New Roman" w:hAnsi="Times New Roman" w:cs="Times New Roman"/>
          <w:sz w:val="24"/>
          <w:u w:val="single"/>
        </w:rPr>
      </w:pPr>
    </w:p>
    <w:p w:rsidR="00AC5412" w:rsidRPr="00F51BFA" w:rsidRDefault="00AC5412" w:rsidP="00AC5412">
      <w:pPr>
        <w:pStyle w:val="NoSpacing"/>
        <w:ind w:hanging="450"/>
        <w:rPr>
          <w:rFonts w:ascii="Times New Roman" w:hAnsi="Times New Roman" w:cs="Times New Roman"/>
          <w:b/>
          <w:sz w:val="24"/>
          <w:u w:val="single"/>
        </w:rPr>
      </w:pPr>
      <w:r w:rsidRPr="00F51BFA">
        <w:rPr>
          <w:rFonts w:ascii="Times New Roman" w:hAnsi="Times New Roman" w:cs="Times New Roman"/>
          <w:b/>
          <w:sz w:val="24"/>
          <w:u w:val="single"/>
        </w:rPr>
        <w:t>Professional Skills:</w:t>
      </w:r>
    </w:p>
    <w:p w:rsidR="00AC5412" w:rsidRPr="00AC5412" w:rsidRDefault="00AC5412" w:rsidP="00A239CC">
      <w:pPr>
        <w:pStyle w:val="NoSpacing"/>
        <w:spacing w:line="276" w:lineRule="auto"/>
        <w:ind w:hanging="450"/>
        <w:rPr>
          <w:rFonts w:ascii="Times New Roman" w:hAnsi="Times New Roman" w:cs="Times New Roman"/>
          <w:sz w:val="24"/>
          <w:u w:val="single"/>
        </w:rPr>
      </w:pPr>
    </w:p>
    <w:p w:rsidR="00AC5412" w:rsidRPr="00AC5412" w:rsidRDefault="00AC5412" w:rsidP="00F25EF9">
      <w:pPr>
        <w:numPr>
          <w:ilvl w:val="0"/>
          <w:numId w:val="2"/>
        </w:numPr>
        <w:spacing w:line="276" w:lineRule="auto"/>
        <w:ind w:hanging="358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Computer Operation Skills.</w:t>
      </w:r>
    </w:p>
    <w:p w:rsidR="00AC5412" w:rsidRPr="00895D82" w:rsidRDefault="00895D82" w:rsidP="00895D82">
      <w:pPr>
        <w:pStyle w:val="NoSpacing"/>
        <w:numPr>
          <w:ilvl w:val="0"/>
          <w:numId w:val="5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Data Structure and Operating System</w:t>
      </w:r>
    </w:p>
    <w:p w:rsidR="00AC5412" w:rsidRPr="00AC5412" w:rsidRDefault="00895D82" w:rsidP="00F25EF9">
      <w:pPr>
        <w:numPr>
          <w:ilvl w:val="0"/>
          <w:numId w:val="2"/>
        </w:numPr>
        <w:spacing w:line="276" w:lineRule="auto"/>
        <w:ind w:hanging="3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</w:rPr>
        <w:t>Mangement</w:t>
      </w:r>
      <w:proofErr w:type="spellEnd"/>
      <w:r>
        <w:rPr>
          <w:rFonts w:ascii="Times New Roman" w:hAnsi="Times New Roman" w:cs="Times New Roman"/>
          <w:sz w:val="24"/>
        </w:rPr>
        <w:t xml:space="preserve"> System and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5412" w:rsidRPr="00AC5412" w:rsidRDefault="00AC5412" w:rsidP="00F25EF9">
      <w:pPr>
        <w:numPr>
          <w:ilvl w:val="0"/>
          <w:numId w:val="2"/>
        </w:numPr>
        <w:spacing w:line="276" w:lineRule="auto"/>
        <w:ind w:hanging="358"/>
        <w:rPr>
          <w:rFonts w:ascii="Times New Roman" w:hAnsi="Times New Roman" w:cs="Times New Roman"/>
          <w:sz w:val="24"/>
        </w:rPr>
      </w:pPr>
      <w:r w:rsidRPr="00AC5412">
        <w:rPr>
          <w:rFonts w:ascii="Times New Roman" w:eastAsia="MS Mincho" w:hAnsi="Times New Roman" w:cs="Times New Roman"/>
          <w:sz w:val="24"/>
        </w:rPr>
        <w:t>Basic Knowledge of Computer Networking.</w:t>
      </w:r>
    </w:p>
    <w:p w:rsidR="00AC5412" w:rsidRPr="00AC5412" w:rsidRDefault="00AC5412" w:rsidP="00AC5412">
      <w:pPr>
        <w:rPr>
          <w:rFonts w:ascii="Times New Roman" w:eastAsia="MS Mincho" w:hAnsi="Times New Roman" w:cs="Times New Roman"/>
          <w:sz w:val="24"/>
        </w:rPr>
      </w:pPr>
    </w:p>
    <w:p w:rsidR="001A1D80" w:rsidRPr="00F51BFA" w:rsidRDefault="00A446D1" w:rsidP="00041F4C">
      <w:pPr>
        <w:pStyle w:val="NoSpacing"/>
        <w:tabs>
          <w:tab w:val="left" w:pos="3150"/>
        </w:tabs>
        <w:ind w:left="-450"/>
        <w:rPr>
          <w:rFonts w:ascii="Times New Roman" w:hAnsi="Times New Roman" w:cs="Times New Roman"/>
          <w:b/>
          <w:sz w:val="24"/>
          <w:u w:val="single"/>
        </w:rPr>
      </w:pPr>
      <w:r w:rsidRPr="00F51BFA">
        <w:rPr>
          <w:rFonts w:ascii="Times New Roman" w:hAnsi="Times New Roman" w:cs="Times New Roman"/>
          <w:b/>
          <w:sz w:val="24"/>
          <w:u w:val="single"/>
        </w:rPr>
        <w:lastRenderedPageBreak/>
        <w:t>Extra Curricular activities:</w:t>
      </w:r>
    </w:p>
    <w:p w:rsidR="00AC5412" w:rsidRPr="00AC5412" w:rsidRDefault="00AC5412" w:rsidP="00041F4C">
      <w:pPr>
        <w:pStyle w:val="NoSpacing"/>
        <w:tabs>
          <w:tab w:val="left" w:pos="3150"/>
        </w:tabs>
        <w:ind w:left="-450"/>
        <w:rPr>
          <w:rFonts w:ascii="Times New Roman" w:hAnsi="Times New Roman" w:cs="Times New Roman"/>
          <w:sz w:val="24"/>
          <w:u w:val="single"/>
        </w:rPr>
      </w:pPr>
    </w:p>
    <w:p w:rsidR="00715542" w:rsidRDefault="001A1D80" w:rsidP="00A04DB1">
      <w:pPr>
        <w:pStyle w:val="NoSpacing"/>
        <w:numPr>
          <w:ilvl w:val="0"/>
          <w:numId w:val="4"/>
        </w:numPr>
        <w:spacing w:line="276" w:lineRule="auto"/>
        <w:ind w:left="270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 xml:space="preserve">Participated in </w:t>
      </w:r>
      <w:r w:rsidR="00527143" w:rsidRPr="00AC5412">
        <w:rPr>
          <w:rFonts w:ascii="Times New Roman" w:hAnsi="Times New Roman" w:cs="Times New Roman"/>
          <w:sz w:val="24"/>
        </w:rPr>
        <w:t>M</w:t>
      </w:r>
      <w:r w:rsidRPr="00AC5412">
        <w:rPr>
          <w:rFonts w:ascii="Times New Roman" w:hAnsi="Times New Roman" w:cs="Times New Roman"/>
          <w:sz w:val="24"/>
        </w:rPr>
        <w:t>aratho</w:t>
      </w:r>
      <w:r w:rsidR="007C5D17" w:rsidRPr="00AC5412">
        <w:rPr>
          <w:rFonts w:ascii="Times New Roman" w:hAnsi="Times New Roman" w:cs="Times New Roman"/>
          <w:sz w:val="24"/>
        </w:rPr>
        <w:t>n race org</w:t>
      </w:r>
      <w:r w:rsidR="00A04DB1">
        <w:rPr>
          <w:rFonts w:ascii="Times New Roman" w:hAnsi="Times New Roman" w:cs="Times New Roman"/>
          <w:sz w:val="24"/>
        </w:rPr>
        <w:t>anized by GREEN FARIDABAD in Oct</w:t>
      </w:r>
      <w:r w:rsidR="006A740D" w:rsidRPr="00AC5412">
        <w:rPr>
          <w:rFonts w:ascii="Times New Roman" w:hAnsi="Times New Roman" w:cs="Times New Roman"/>
          <w:sz w:val="24"/>
        </w:rPr>
        <w:t>,</w:t>
      </w:r>
      <w:r w:rsidR="00894AB6">
        <w:rPr>
          <w:rFonts w:ascii="Times New Roman" w:hAnsi="Times New Roman" w:cs="Times New Roman"/>
          <w:sz w:val="24"/>
        </w:rPr>
        <w:t xml:space="preserve"> </w:t>
      </w:r>
      <w:r w:rsidR="00A04DB1">
        <w:rPr>
          <w:rFonts w:ascii="Times New Roman" w:hAnsi="Times New Roman" w:cs="Times New Roman"/>
          <w:sz w:val="24"/>
        </w:rPr>
        <w:t>2014</w:t>
      </w:r>
      <w:r w:rsidR="0089788E" w:rsidRPr="00AC5412">
        <w:rPr>
          <w:rFonts w:ascii="Times New Roman" w:hAnsi="Times New Roman" w:cs="Times New Roman"/>
          <w:sz w:val="24"/>
        </w:rPr>
        <w:t>.</w:t>
      </w:r>
    </w:p>
    <w:p w:rsidR="00A04DB1" w:rsidRPr="00A04DB1" w:rsidRDefault="00A04DB1" w:rsidP="00A04DB1">
      <w:pPr>
        <w:numPr>
          <w:ilvl w:val="0"/>
          <w:numId w:val="4"/>
        </w:numPr>
        <w:suppressAutoHyphens w:val="0"/>
        <w:spacing w:before="0"/>
        <w:rPr>
          <w:sz w:val="24"/>
        </w:rPr>
      </w:pPr>
      <w:r w:rsidRPr="00A04DB1">
        <w:rPr>
          <w:b/>
          <w:sz w:val="24"/>
        </w:rPr>
        <w:t>Co-</w:t>
      </w:r>
      <w:proofErr w:type="spellStart"/>
      <w:r w:rsidRPr="00A04DB1">
        <w:rPr>
          <w:b/>
          <w:sz w:val="24"/>
        </w:rPr>
        <w:t>ordinated</w:t>
      </w:r>
      <w:proofErr w:type="spellEnd"/>
      <w:r w:rsidRPr="00A04DB1">
        <w:rPr>
          <w:sz w:val="24"/>
        </w:rPr>
        <w:t xml:space="preserve"> the Spoken Tutorial Workshop in the College for 2</w:t>
      </w:r>
      <w:r w:rsidRPr="00A04DB1">
        <w:rPr>
          <w:sz w:val="24"/>
          <w:vertAlign w:val="superscript"/>
        </w:rPr>
        <w:t>nd</w:t>
      </w:r>
      <w:r w:rsidRPr="00A04DB1">
        <w:rPr>
          <w:sz w:val="24"/>
        </w:rPr>
        <w:t xml:space="preserve"> year </w:t>
      </w:r>
      <w:proofErr w:type="spellStart"/>
      <w:r w:rsidRPr="00A04DB1">
        <w:rPr>
          <w:sz w:val="24"/>
        </w:rPr>
        <w:t>B.tech</w:t>
      </w:r>
      <w:proofErr w:type="spellEnd"/>
      <w:r w:rsidRPr="00A04DB1">
        <w:rPr>
          <w:sz w:val="24"/>
        </w:rPr>
        <w:t xml:space="preserve"> students in C/C++ language</w:t>
      </w:r>
    </w:p>
    <w:p w:rsidR="00167C0A" w:rsidRPr="00F50AAA" w:rsidRDefault="00A04DB1" w:rsidP="00F50AAA">
      <w:pPr>
        <w:pStyle w:val="NoSpacing"/>
        <w:numPr>
          <w:ilvl w:val="0"/>
          <w:numId w:val="4"/>
        </w:numPr>
        <w:spacing w:line="276" w:lineRule="auto"/>
        <w:ind w:left="270"/>
        <w:rPr>
          <w:rFonts w:ascii="Times New Roman" w:hAnsi="Times New Roman" w:cs="Times New Roman"/>
          <w:sz w:val="24"/>
          <w:u w:val="single"/>
        </w:rPr>
      </w:pPr>
      <w:r w:rsidRPr="00A04DB1">
        <w:rPr>
          <w:sz w:val="24"/>
        </w:rPr>
        <w:t>2</w:t>
      </w:r>
      <w:r w:rsidRPr="00A04DB1">
        <w:rPr>
          <w:sz w:val="24"/>
          <w:vertAlign w:val="superscript"/>
        </w:rPr>
        <w:t>nd</w:t>
      </w:r>
      <w:r w:rsidRPr="00A04DB1">
        <w:rPr>
          <w:sz w:val="24"/>
        </w:rPr>
        <w:t xml:space="preserve"> place in “</w:t>
      </w:r>
      <w:r w:rsidRPr="00F50AAA">
        <w:rPr>
          <w:b/>
          <w:sz w:val="24"/>
        </w:rPr>
        <w:t>BHARAT KO JANO</w:t>
      </w:r>
      <w:r w:rsidRPr="00A04DB1">
        <w:rPr>
          <w:sz w:val="24"/>
        </w:rPr>
        <w:t>” Quiz competition in school level-2010</w:t>
      </w:r>
      <w:r w:rsidR="00F50AAA">
        <w:rPr>
          <w:sz w:val="24"/>
        </w:rPr>
        <w:t>.</w:t>
      </w:r>
    </w:p>
    <w:p w:rsidR="004574B0" w:rsidRPr="00AC5412" w:rsidRDefault="004574B0" w:rsidP="004574B0">
      <w:pPr>
        <w:pStyle w:val="NoSpacing"/>
        <w:numPr>
          <w:ilvl w:val="0"/>
          <w:numId w:val="4"/>
        </w:numPr>
        <w:spacing w:line="276" w:lineRule="auto"/>
        <w:ind w:left="27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Contributed as M</w:t>
      </w:r>
      <w:r w:rsidRPr="00AC5412">
        <w:rPr>
          <w:rFonts w:ascii="Times New Roman" w:hAnsi="Times New Roman" w:cs="Times New Roman"/>
          <w:sz w:val="24"/>
        </w:rPr>
        <w:t xml:space="preserve">ember </w:t>
      </w:r>
      <w:r w:rsidR="001E1E9D" w:rsidRPr="00AC5412">
        <w:rPr>
          <w:rFonts w:ascii="Times New Roman" w:hAnsi="Times New Roman" w:cs="Times New Roman"/>
          <w:sz w:val="24"/>
        </w:rPr>
        <w:t xml:space="preserve">of </w:t>
      </w:r>
      <w:r w:rsidR="00F50AAA">
        <w:rPr>
          <w:rFonts w:ascii="Times New Roman" w:hAnsi="Times New Roman" w:cs="Times New Roman"/>
          <w:sz w:val="24"/>
        </w:rPr>
        <w:t>Disciplinary</w:t>
      </w:r>
      <w:r w:rsidRPr="00AC5412">
        <w:rPr>
          <w:rFonts w:ascii="Times New Roman" w:hAnsi="Times New Roman" w:cs="Times New Roman"/>
          <w:sz w:val="24"/>
        </w:rPr>
        <w:t xml:space="preserve"> Committ</w:t>
      </w:r>
      <w:r>
        <w:rPr>
          <w:rFonts w:ascii="Times New Roman" w:hAnsi="Times New Roman" w:cs="Times New Roman"/>
          <w:sz w:val="24"/>
        </w:rPr>
        <w:t xml:space="preserve">ee </w:t>
      </w:r>
      <w:r w:rsidR="00F50AAA">
        <w:rPr>
          <w:rFonts w:ascii="Times New Roman" w:hAnsi="Times New Roman" w:cs="Times New Roman"/>
          <w:sz w:val="24"/>
        </w:rPr>
        <w:t>in Cultural Committee of College.</w:t>
      </w:r>
    </w:p>
    <w:p w:rsidR="00A446D1" w:rsidRDefault="00A446D1">
      <w:pPr>
        <w:pStyle w:val="NoSpacing"/>
        <w:ind w:hanging="450"/>
        <w:rPr>
          <w:rFonts w:ascii="Times New Roman" w:hAnsi="Times New Roman" w:cs="Times New Roman"/>
          <w:sz w:val="24"/>
          <w:u w:val="single"/>
        </w:rPr>
      </w:pPr>
    </w:p>
    <w:p w:rsidR="00AC5412" w:rsidRPr="00AC5412" w:rsidRDefault="00AC5412">
      <w:pPr>
        <w:pStyle w:val="NoSpacing"/>
        <w:ind w:hanging="450"/>
        <w:rPr>
          <w:rFonts w:ascii="Times New Roman" w:hAnsi="Times New Roman" w:cs="Times New Roman"/>
          <w:sz w:val="24"/>
          <w:u w:val="single"/>
        </w:rPr>
      </w:pPr>
    </w:p>
    <w:p w:rsidR="001A1D80" w:rsidRPr="00F51BFA" w:rsidRDefault="001A1D80" w:rsidP="00715542">
      <w:pPr>
        <w:ind w:left="-450"/>
        <w:rPr>
          <w:rFonts w:ascii="Times New Roman" w:hAnsi="Times New Roman" w:cs="Times New Roman"/>
          <w:b/>
          <w:sz w:val="24"/>
          <w:u w:val="single"/>
        </w:rPr>
      </w:pPr>
      <w:r w:rsidRPr="00F51BFA">
        <w:rPr>
          <w:rFonts w:ascii="Times New Roman" w:hAnsi="Times New Roman" w:cs="Times New Roman"/>
          <w:b/>
          <w:sz w:val="24"/>
          <w:u w:val="single"/>
        </w:rPr>
        <w:t>Personal Details:-</w:t>
      </w:r>
    </w:p>
    <w:p w:rsidR="00AC5412" w:rsidRPr="00AC5412" w:rsidRDefault="00AC5412" w:rsidP="00715542">
      <w:pPr>
        <w:ind w:left="-450"/>
        <w:rPr>
          <w:rFonts w:ascii="Times New Roman" w:hAnsi="Times New Roman" w:cs="Times New Roman"/>
          <w:sz w:val="24"/>
        </w:rPr>
      </w:pPr>
    </w:p>
    <w:p w:rsidR="001A1D80" w:rsidRPr="00AC5412" w:rsidRDefault="000058CC" w:rsidP="000A2AA4">
      <w:pPr>
        <w:spacing w:line="276" w:lineRule="auto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--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Rohit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Shukla</w:t>
      </w:r>
      <w:proofErr w:type="spellEnd"/>
    </w:p>
    <w:p w:rsidR="001A1D80" w:rsidRPr="00AC5412" w:rsidRDefault="00715542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Date of Birth</w:t>
      </w:r>
      <w:r w:rsidRPr="00AC5412">
        <w:rPr>
          <w:rFonts w:ascii="Times New Roman" w:hAnsi="Times New Roman" w:cs="Times New Roman"/>
          <w:sz w:val="24"/>
        </w:rPr>
        <w:tab/>
      </w:r>
      <w:r w:rsidRPr="00AC5412">
        <w:rPr>
          <w:rFonts w:ascii="Times New Roman" w:hAnsi="Times New Roman" w:cs="Times New Roman"/>
          <w:sz w:val="24"/>
        </w:rPr>
        <w:tab/>
      </w:r>
      <w:r w:rsidR="000058CC">
        <w:rPr>
          <w:rFonts w:ascii="Times New Roman" w:hAnsi="Times New Roman" w:cs="Times New Roman"/>
          <w:sz w:val="24"/>
        </w:rPr>
        <w:t>--</w:t>
      </w:r>
      <w:r w:rsidR="000058CC">
        <w:rPr>
          <w:rFonts w:ascii="Times New Roman" w:hAnsi="Times New Roman" w:cs="Times New Roman"/>
          <w:sz w:val="24"/>
        </w:rPr>
        <w:tab/>
        <w:t>09</w:t>
      </w:r>
      <w:r w:rsidR="001A1D80" w:rsidRPr="00AC5412">
        <w:rPr>
          <w:rFonts w:ascii="Times New Roman" w:hAnsi="Times New Roman" w:cs="Times New Roman"/>
          <w:sz w:val="24"/>
        </w:rPr>
        <w:t xml:space="preserve"> </w:t>
      </w:r>
      <w:r w:rsidR="000058CC">
        <w:rPr>
          <w:rFonts w:ascii="Times New Roman" w:hAnsi="Times New Roman" w:cs="Times New Roman"/>
          <w:sz w:val="24"/>
        </w:rPr>
        <w:t>October</w:t>
      </w:r>
      <w:r w:rsidR="00224DD5" w:rsidRPr="00AC5412">
        <w:rPr>
          <w:rFonts w:ascii="Times New Roman" w:hAnsi="Times New Roman" w:cs="Times New Roman"/>
          <w:sz w:val="24"/>
        </w:rPr>
        <w:t>,</w:t>
      </w:r>
      <w:r w:rsidR="000058CC">
        <w:rPr>
          <w:rFonts w:ascii="Times New Roman" w:hAnsi="Times New Roman" w:cs="Times New Roman"/>
          <w:sz w:val="24"/>
        </w:rPr>
        <w:t xml:space="preserve"> 1994</w:t>
      </w:r>
      <w:r w:rsidR="001A1D80" w:rsidRPr="00AC5412">
        <w:rPr>
          <w:rFonts w:ascii="Times New Roman" w:hAnsi="Times New Roman" w:cs="Times New Roman"/>
          <w:sz w:val="24"/>
        </w:rPr>
        <w:tab/>
      </w:r>
    </w:p>
    <w:p w:rsidR="00D033BE" w:rsidRPr="00AC5412" w:rsidRDefault="000A2AA4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033BE" w:rsidRPr="00AC5412">
        <w:rPr>
          <w:rFonts w:ascii="Times New Roman" w:hAnsi="Times New Roman" w:cs="Times New Roman"/>
          <w:sz w:val="24"/>
        </w:rPr>
        <w:t>--</w:t>
      </w:r>
      <w:r w:rsidR="00D033BE" w:rsidRPr="00AC5412">
        <w:rPr>
          <w:rFonts w:ascii="Times New Roman" w:hAnsi="Times New Roman" w:cs="Times New Roman"/>
          <w:sz w:val="24"/>
        </w:rPr>
        <w:tab/>
        <w:t>Male</w:t>
      </w:r>
    </w:p>
    <w:p w:rsidR="001A1D80" w:rsidRPr="00AC5412" w:rsidRDefault="00715542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 xml:space="preserve">Father’s Name     </w:t>
      </w:r>
      <w:r w:rsidR="001A1D80" w:rsidRPr="00AC5412">
        <w:rPr>
          <w:rFonts w:ascii="Times New Roman" w:hAnsi="Times New Roman" w:cs="Times New Roman"/>
          <w:sz w:val="24"/>
        </w:rPr>
        <w:t xml:space="preserve"> </w:t>
      </w:r>
      <w:r w:rsidR="00AC5412">
        <w:rPr>
          <w:rFonts w:ascii="Times New Roman" w:hAnsi="Times New Roman" w:cs="Times New Roman"/>
          <w:sz w:val="24"/>
        </w:rPr>
        <w:t xml:space="preserve"> </w:t>
      </w:r>
      <w:r w:rsidR="00AC5412">
        <w:rPr>
          <w:rFonts w:ascii="Times New Roman" w:hAnsi="Times New Roman" w:cs="Times New Roman"/>
          <w:sz w:val="24"/>
        </w:rPr>
        <w:tab/>
      </w:r>
      <w:r w:rsidR="001A1D80" w:rsidRPr="00AC5412">
        <w:rPr>
          <w:rFonts w:ascii="Times New Roman" w:hAnsi="Times New Roman" w:cs="Times New Roman"/>
          <w:sz w:val="24"/>
        </w:rPr>
        <w:t>--</w:t>
      </w:r>
      <w:r w:rsidR="001A1D80" w:rsidRPr="00AC5412">
        <w:rPr>
          <w:rFonts w:ascii="Times New Roman" w:hAnsi="Times New Roman" w:cs="Times New Roman"/>
          <w:sz w:val="24"/>
        </w:rPr>
        <w:tab/>
      </w:r>
      <w:r w:rsidR="000058CC">
        <w:rPr>
          <w:rFonts w:ascii="Times New Roman" w:hAnsi="Times New Roman" w:cs="Times New Roman"/>
          <w:sz w:val="24"/>
        </w:rPr>
        <w:t xml:space="preserve">Mr. Ashok Kumar </w:t>
      </w:r>
      <w:proofErr w:type="spellStart"/>
      <w:r w:rsidR="000058CC">
        <w:rPr>
          <w:rFonts w:ascii="Times New Roman" w:hAnsi="Times New Roman" w:cs="Times New Roman"/>
          <w:sz w:val="24"/>
        </w:rPr>
        <w:t>Shukla</w:t>
      </w:r>
      <w:proofErr w:type="spellEnd"/>
    </w:p>
    <w:p w:rsidR="001A1D80" w:rsidRPr="00AC5412" w:rsidRDefault="001A1D80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Nationality</w:t>
      </w:r>
      <w:r w:rsidRPr="00AC5412">
        <w:rPr>
          <w:rFonts w:ascii="Times New Roman" w:hAnsi="Times New Roman" w:cs="Times New Roman"/>
          <w:sz w:val="24"/>
        </w:rPr>
        <w:tab/>
      </w:r>
      <w:r w:rsidRPr="00AC5412">
        <w:rPr>
          <w:rFonts w:ascii="Times New Roman" w:hAnsi="Times New Roman" w:cs="Times New Roman"/>
          <w:sz w:val="24"/>
        </w:rPr>
        <w:tab/>
        <w:t>--</w:t>
      </w:r>
      <w:r w:rsidRPr="00AC5412">
        <w:rPr>
          <w:rFonts w:ascii="Times New Roman" w:hAnsi="Times New Roman" w:cs="Times New Roman"/>
          <w:sz w:val="24"/>
        </w:rPr>
        <w:tab/>
        <w:t>Indian</w:t>
      </w:r>
    </w:p>
    <w:p w:rsidR="001A1D80" w:rsidRPr="00AC5412" w:rsidRDefault="001A1D80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Language Known</w:t>
      </w:r>
      <w:r w:rsidRPr="00AC5412">
        <w:rPr>
          <w:rFonts w:ascii="Times New Roman" w:hAnsi="Times New Roman" w:cs="Times New Roman"/>
          <w:sz w:val="24"/>
        </w:rPr>
        <w:tab/>
        <w:t>--</w:t>
      </w:r>
      <w:r w:rsidRPr="00AC5412">
        <w:rPr>
          <w:rFonts w:ascii="Times New Roman" w:hAnsi="Times New Roman" w:cs="Times New Roman"/>
          <w:sz w:val="24"/>
        </w:rPr>
        <w:tab/>
        <w:t>English, Hindi</w:t>
      </w:r>
    </w:p>
    <w:p w:rsidR="00ED09BB" w:rsidRPr="00AC5412" w:rsidRDefault="00D1785E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Marita</w:t>
      </w:r>
      <w:r w:rsidR="000A2AA4">
        <w:rPr>
          <w:rFonts w:ascii="Times New Roman" w:hAnsi="Times New Roman" w:cs="Times New Roman"/>
          <w:sz w:val="24"/>
        </w:rPr>
        <w:t>l Status</w:t>
      </w:r>
      <w:r w:rsidR="000A2AA4">
        <w:rPr>
          <w:rFonts w:ascii="Times New Roman" w:hAnsi="Times New Roman" w:cs="Times New Roman"/>
          <w:sz w:val="24"/>
        </w:rPr>
        <w:tab/>
      </w:r>
      <w:r w:rsidR="00ED09BB" w:rsidRPr="00AC5412">
        <w:rPr>
          <w:rFonts w:ascii="Times New Roman" w:hAnsi="Times New Roman" w:cs="Times New Roman"/>
          <w:sz w:val="24"/>
        </w:rPr>
        <w:t>--</w:t>
      </w:r>
      <w:r w:rsidR="00ED09BB" w:rsidRPr="00AC5412">
        <w:rPr>
          <w:rFonts w:ascii="Times New Roman" w:hAnsi="Times New Roman" w:cs="Times New Roman"/>
          <w:sz w:val="24"/>
        </w:rPr>
        <w:tab/>
        <w:t>Unmarried</w:t>
      </w:r>
    </w:p>
    <w:p w:rsidR="001A1D80" w:rsidRPr="00AC5412" w:rsidRDefault="001A1D80" w:rsidP="000A2AA4">
      <w:pPr>
        <w:spacing w:line="276" w:lineRule="auto"/>
        <w:ind w:left="142"/>
        <w:jc w:val="both"/>
        <w:rPr>
          <w:rFonts w:ascii="Times New Roman" w:hAnsi="Times New Roman" w:cs="Times New Roman"/>
          <w:sz w:val="24"/>
        </w:rPr>
      </w:pPr>
      <w:r w:rsidRPr="00AC5412">
        <w:rPr>
          <w:rFonts w:ascii="Times New Roman" w:hAnsi="Times New Roman" w:cs="Times New Roman"/>
          <w:sz w:val="24"/>
        </w:rPr>
        <w:t>Hobbies</w:t>
      </w:r>
      <w:r w:rsidRPr="00AC5412">
        <w:rPr>
          <w:rFonts w:ascii="Times New Roman" w:hAnsi="Times New Roman" w:cs="Times New Roman"/>
          <w:sz w:val="24"/>
        </w:rPr>
        <w:tab/>
      </w:r>
      <w:r w:rsidRPr="00AC5412">
        <w:rPr>
          <w:rFonts w:ascii="Times New Roman" w:hAnsi="Times New Roman" w:cs="Times New Roman"/>
          <w:sz w:val="24"/>
        </w:rPr>
        <w:tab/>
        <w:t xml:space="preserve">-- </w:t>
      </w:r>
      <w:r w:rsidRPr="00AC5412">
        <w:rPr>
          <w:rFonts w:ascii="Times New Roman" w:hAnsi="Times New Roman" w:cs="Times New Roman"/>
          <w:sz w:val="24"/>
        </w:rPr>
        <w:tab/>
      </w:r>
      <w:r w:rsidR="00D85343">
        <w:rPr>
          <w:rFonts w:ascii="Times New Roman" w:hAnsi="Times New Roman" w:cs="Times New Roman"/>
          <w:sz w:val="24"/>
        </w:rPr>
        <w:t>Surfing Web, Listening to Music.</w:t>
      </w:r>
    </w:p>
    <w:p w:rsidR="00A15C0E" w:rsidRDefault="00485EB0" w:rsidP="004574B0">
      <w:pPr>
        <w:spacing w:line="276" w:lineRule="auto"/>
        <w:ind w:left="-450"/>
        <w:rPr>
          <w:sz w:val="24"/>
        </w:rPr>
      </w:pPr>
      <w:r>
        <w:rPr>
          <w:sz w:val="24"/>
        </w:rPr>
        <w:t xml:space="preserve"> </w:t>
      </w:r>
      <w:r w:rsidR="00112CF9">
        <w:rPr>
          <w:sz w:val="24"/>
        </w:rPr>
        <w:t xml:space="preserve">        </w:t>
      </w:r>
    </w:p>
    <w:sectPr w:rsidR="00A15C0E" w:rsidSect="00884EE0">
      <w:pgSz w:w="12240" w:h="15840"/>
      <w:pgMar w:top="270" w:right="1467" w:bottom="9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sz w:val="12"/>
        <w:szCs w:val="12"/>
      </w:rPr>
    </w:lvl>
  </w:abstractNum>
  <w:abstractNum w:abstractNumId="3">
    <w:nsid w:val="00000004"/>
    <w:multiLevelType w:val="singleLevel"/>
    <w:tmpl w:val="0000000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  <w:sz w:val="12"/>
        <w:szCs w:val="12"/>
      </w:rPr>
    </w:lvl>
  </w:abstractNum>
  <w:abstractNum w:abstractNumId="4">
    <w:nsid w:val="00000005"/>
    <w:multiLevelType w:val="singleLevel"/>
    <w:tmpl w:val="E7949540"/>
    <w:lvl w:ilvl="0">
      <w:start w:val="1"/>
      <w:numFmt w:val="bullet"/>
      <w:lvlText w:val=""/>
      <w:lvlJc w:val="left"/>
      <w:pPr>
        <w:ind w:left="270" w:hanging="360"/>
      </w:pPr>
      <w:rPr>
        <w:rFonts w:ascii="Wingdings" w:hAnsi="Wingdings"/>
        <w:sz w:val="12"/>
        <w:szCs w:val="24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/>
        <w:sz w:val="12"/>
        <w:szCs w:val="12"/>
      </w:rPr>
    </w:lvl>
  </w:abstractNum>
  <w:abstractNum w:abstractNumId="6">
    <w:nsid w:val="0B961EE9"/>
    <w:multiLevelType w:val="hybridMultilevel"/>
    <w:tmpl w:val="041051FA"/>
    <w:lvl w:ilvl="0" w:tplc="000000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02C8E"/>
    <w:multiLevelType w:val="hybridMultilevel"/>
    <w:tmpl w:val="1A1016DA"/>
    <w:lvl w:ilvl="0" w:tplc="00000006">
      <w:start w:val="1"/>
      <w:numFmt w:val="bullet"/>
      <w:lvlText w:val=""/>
      <w:lvlJc w:val="left"/>
      <w:pPr>
        <w:ind w:left="630" w:hanging="360"/>
      </w:pPr>
      <w:rPr>
        <w:rFonts w:ascii="Wingdings" w:hAnsi="Wingdings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B504559"/>
    <w:multiLevelType w:val="hybridMultilevel"/>
    <w:tmpl w:val="D53A894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>
    <w:nsid w:val="5CAE4487"/>
    <w:multiLevelType w:val="hybridMultilevel"/>
    <w:tmpl w:val="13EEEC02"/>
    <w:lvl w:ilvl="0" w:tplc="000000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854F5"/>
    <w:multiLevelType w:val="hybridMultilevel"/>
    <w:tmpl w:val="F7400BF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04CB2"/>
    <w:rsid w:val="000058CC"/>
    <w:rsid w:val="00006247"/>
    <w:rsid w:val="00017E94"/>
    <w:rsid w:val="00041F4C"/>
    <w:rsid w:val="00042386"/>
    <w:rsid w:val="0006276D"/>
    <w:rsid w:val="000A2AA4"/>
    <w:rsid w:val="000D47E7"/>
    <w:rsid w:val="00103E5C"/>
    <w:rsid w:val="00104CB2"/>
    <w:rsid w:val="00112CF9"/>
    <w:rsid w:val="001242D8"/>
    <w:rsid w:val="001321A2"/>
    <w:rsid w:val="00167C0A"/>
    <w:rsid w:val="001A1D80"/>
    <w:rsid w:val="001D0D21"/>
    <w:rsid w:val="001D570D"/>
    <w:rsid w:val="001E1E9D"/>
    <w:rsid w:val="001E408A"/>
    <w:rsid w:val="001E6387"/>
    <w:rsid w:val="00224DD5"/>
    <w:rsid w:val="002571D0"/>
    <w:rsid w:val="002A69BF"/>
    <w:rsid w:val="002B2FB4"/>
    <w:rsid w:val="002B7A10"/>
    <w:rsid w:val="002D2C29"/>
    <w:rsid w:val="002D67B0"/>
    <w:rsid w:val="00345593"/>
    <w:rsid w:val="003A4D0A"/>
    <w:rsid w:val="003F127B"/>
    <w:rsid w:val="004113A8"/>
    <w:rsid w:val="00424503"/>
    <w:rsid w:val="004574B0"/>
    <w:rsid w:val="00485EB0"/>
    <w:rsid w:val="004D1D1F"/>
    <w:rsid w:val="004F4827"/>
    <w:rsid w:val="004F69A4"/>
    <w:rsid w:val="00527143"/>
    <w:rsid w:val="005D1502"/>
    <w:rsid w:val="005E37CE"/>
    <w:rsid w:val="005F4A18"/>
    <w:rsid w:val="00613327"/>
    <w:rsid w:val="00631D2E"/>
    <w:rsid w:val="00633DF1"/>
    <w:rsid w:val="00636A61"/>
    <w:rsid w:val="0066677D"/>
    <w:rsid w:val="006A740D"/>
    <w:rsid w:val="006E7C5C"/>
    <w:rsid w:val="00715542"/>
    <w:rsid w:val="0075047F"/>
    <w:rsid w:val="007C5D17"/>
    <w:rsid w:val="00803CDB"/>
    <w:rsid w:val="00884EE0"/>
    <w:rsid w:val="00894AB6"/>
    <w:rsid w:val="00895D82"/>
    <w:rsid w:val="0089788E"/>
    <w:rsid w:val="00914112"/>
    <w:rsid w:val="00A04DB1"/>
    <w:rsid w:val="00A15C0E"/>
    <w:rsid w:val="00A239CC"/>
    <w:rsid w:val="00A446D1"/>
    <w:rsid w:val="00A64791"/>
    <w:rsid w:val="00A81BA6"/>
    <w:rsid w:val="00A82E56"/>
    <w:rsid w:val="00A91A79"/>
    <w:rsid w:val="00AC5412"/>
    <w:rsid w:val="00BE2388"/>
    <w:rsid w:val="00BF3F34"/>
    <w:rsid w:val="00C23781"/>
    <w:rsid w:val="00C7622C"/>
    <w:rsid w:val="00D022B6"/>
    <w:rsid w:val="00D033BE"/>
    <w:rsid w:val="00D042D7"/>
    <w:rsid w:val="00D12BD9"/>
    <w:rsid w:val="00D12BFF"/>
    <w:rsid w:val="00D1785E"/>
    <w:rsid w:val="00D22584"/>
    <w:rsid w:val="00D81E6E"/>
    <w:rsid w:val="00D85343"/>
    <w:rsid w:val="00D87662"/>
    <w:rsid w:val="00DB1D97"/>
    <w:rsid w:val="00E615DA"/>
    <w:rsid w:val="00E70A9C"/>
    <w:rsid w:val="00EB2AD3"/>
    <w:rsid w:val="00ED09BB"/>
    <w:rsid w:val="00F232CE"/>
    <w:rsid w:val="00F25EF9"/>
    <w:rsid w:val="00F26497"/>
    <w:rsid w:val="00F50AAA"/>
    <w:rsid w:val="00F51BFA"/>
    <w:rsid w:val="00FA7186"/>
    <w:rsid w:val="00FA7A11"/>
    <w:rsid w:val="00FE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10"/>
    <w:pPr>
      <w:suppressAutoHyphens/>
      <w:spacing w:before="20"/>
    </w:pPr>
    <w:rPr>
      <w:rFonts w:ascii="Garamond" w:hAnsi="Garamond" w:cs="Calibri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8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7A10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2B7A10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B7A10"/>
    <w:rPr>
      <w:rFonts w:ascii="Symbol" w:hAnsi="Symbol"/>
      <w:sz w:val="12"/>
      <w:szCs w:val="12"/>
    </w:rPr>
  </w:style>
  <w:style w:type="character" w:customStyle="1" w:styleId="WW8Num2z1">
    <w:name w:val="WW8Num2z1"/>
    <w:rsid w:val="002B7A10"/>
    <w:rPr>
      <w:rFonts w:ascii="Courier New" w:hAnsi="Courier New" w:cs="Courier New"/>
    </w:rPr>
  </w:style>
  <w:style w:type="character" w:customStyle="1" w:styleId="WW8Num2z2">
    <w:name w:val="WW8Num2z2"/>
    <w:rsid w:val="002B7A10"/>
    <w:rPr>
      <w:rFonts w:ascii="Wingdings" w:hAnsi="Wingdings"/>
    </w:rPr>
  </w:style>
  <w:style w:type="character" w:customStyle="1" w:styleId="WW8Num2z3">
    <w:name w:val="WW8Num2z3"/>
    <w:rsid w:val="002B7A10"/>
    <w:rPr>
      <w:rFonts w:ascii="Symbol" w:hAnsi="Symbol"/>
    </w:rPr>
  </w:style>
  <w:style w:type="character" w:customStyle="1" w:styleId="WW8Num3z0">
    <w:name w:val="WW8Num3z0"/>
    <w:rsid w:val="002B7A10"/>
    <w:rPr>
      <w:rFonts w:ascii="Wingdings" w:hAnsi="Wingdings"/>
      <w:sz w:val="24"/>
      <w:szCs w:val="24"/>
    </w:rPr>
  </w:style>
  <w:style w:type="character" w:customStyle="1" w:styleId="WW8Num4z0">
    <w:name w:val="WW8Num4z0"/>
    <w:rsid w:val="002B7A10"/>
    <w:rPr>
      <w:rFonts w:ascii="Wingdings" w:hAnsi="Wingdings"/>
    </w:rPr>
  </w:style>
  <w:style w:type="character" w:customStyle="1" w:styleId="WW8Num5z0">
    <w:name w:val="WW8Num5z0"/>
    <w:rsid w:val="002B7A10"/>
    <w:rPr>
      <w:rFonts w:ascii="Symbol" w:hAnsi="Symbol"/>
      <w:sz w:val="12"/>
      <w:szCs w:val="12"/>
    </w:rPr>
  </w:style>
  <w:style w:type="character" w:customStyle="1" w:styleId="WW8Num6z0">
    <w:name w:val="WW8Num6z0"/>
    <w:rsid w:val="002B7A10"/>
    <w:rPr>
      <w:rFonts w:ascii="Symbol" w:hAnsi="Symbol"/>
      <w:sz w:val="12"/>
      <w:szCs w:val="12"/>
    </w:rPr>
  </w:style>
  <w:style w:type="character" w:customStyle="1" w:styleId="Absatz-Standardschriftart">
    <w:name w:val="Absatz-Standardschriftart"/>
    <w:rsid w:val="002B7A10"/>
  </w:style>
  <w:style w:type="character" w:customStyle="1" w:styleId="WW8Num1z0">
    <w:name w:val="WW8Num1z0"/>
    <w:rsid w:val="002B7A10"/>
    <w:rPr>
      <w:rFonts w:ascii="Symbol" w:hAnsi="Symbol"/>
      <w:sz w:val="12"/>
      <w:szCs w:val="12"/>
    </w:rPr>
  </w:style>
  <w:style w:type="character" w:customStyle="1" w:styleId="WW8Num1z1">
    <w:name w:val="WW8Num1z1"/>
    <w:rsid w:val="002B7A10"/>
    <w:rPr>
      <w:rFonts w:ascii="Courier New" w:hAnsi="Courier New" w:cs="Courier New"/>
    </w:rPr>
  </w:style>
  <w:style w:type="character" w:customStyle="1" w:styleId="WW8Num1z2">
    <w:name w:val="WW8Num1z2"/>
    <w:rsid w:val="002B7A10"/>
    <w:rPr>
      <w:rFonts w:ascii="Wingdings" w:hAnsi="Wingdings"/>
    </w:rPr>
  </w:style>
  <w:style w:type="character" w:customStyle="1" w:styleId="WW8Num1z3">
    <w:name w:val="WW8Num1z3"/>
    <w:rsid w:val="002B7A10"/>
    <w:rPr>
      <w:rFonts w:ascii="Symbol" w:hAnsi="Symbol"/>
    </w:rPr>
  </w:style>
  <w:style w:type="character" w:customStyle="1" w:styleId="WW8Num3z1">
    <w:name w:val="WW8Num3z1"/>
    <w:rsid w:val="002B7A10"/>
    <w:rPr>
      <w:rFonts w:ascii="Courier New" w:hAnsi="Courier New" w:cs="Courier New"/>
    </w:rPr>
  </w:style>
  <w:style w:type="character" w:customStyle="1" w:styleId="WW8Num3z2">
    <w:name w:val="WW8Num3z2"/>
    <w:rsid w:val="002B7A10"/>
    <w:rPr>
      <w:rFonts w:ascii="Wingdings" w:hAnsi="Wingdings"/>
    </w:rPr>
  </w:style>
  <w:style w:type="character" w:customStyle="1" w:styleId="WW8Num3z3">
    <w:name w:val="WW8Num3z3"/>
    <w:rsid w:val="002B7A10"/>
    <w:rPr>
      <w:rFonts w:ascii="Symbol" w:hAnsi="Symbol"/>
    </w:rPr>
  </w:style>
  <w:style w:type="character" w:customStyle="1" w:styleId="WW8Num4z1">
    <w:name w:val="WW8Num4z1"/>
    <w:rsid w:val="002B7A10"/>
    <w:rPr>
      <w:rFonts w:ascii="Courier New" w:hAnsi="Courier New" w:cs="Courier New"/>
    </w:rPr>
  </w:style>
  <w:style w:type="character" w:customStyle="1" w:styleId="WW8Num4z3">
    <w:name w:val="WW8Num4z3"/>
    <w:rsid w:val="002B7A10"/>
    <w:rPr>
      <w:rFonts w:ascii="Symbol" w:hAnsi="Symbol"/>
    </w:rPr>
  </w:style>
  <w:style w:type="character" w:customStyle="1" w:styleId="WW8Num5z1">
    <w:name w:val="WW8Num5z1"/>
    <w:rsid w:val="002B7A10"/>
    <w:rPr>
      <w:rFonts w:ascii="Courier New" w:hAnsi="Courier New" w:cs="Courier New"/>
    </w:rPr>
  </w:style>
  <w:style w:type="character" w:customStyle="1" w:styleId="WW8Num5z2">
    <w:name w:val="WW8Num5z2"/>
    <w:rsid w:val="002B7A10"/>
    <w:rPr>
      <w:rFonts w:ascii="Wingdings" w:hAnsi="Wingdings"/>
    </w:rPr>
  </w:style>
  <w:style w:type="character" w:customStyle="1" w:styleId="WW8Num5z3">
    <w:name w:val="WW8Num5z3"/>
    <w:rsid w:val="002B7A10"/>
    <w:rPr>
      <w:rFonts w:ascii="Symbol" w:hAnsi="Symbol"/>
    </w:rPr>
  </w:style>
  <w:style w:type="character" w:customStyle="1" w:styleId="WW8Num6z1">
    <w:name w:val="WW8Num6z1"/>
    <w:rsid w:val="002B7A10"/>
    <w:rPr>
      <w:rFonts w:ascii="Courier New" w:hAnsi="Courier New" w:cs="Courier New"/>
    </w:rPr>
  </w:style>
  <w:style w:type="character" w:customStyle="1" w:styleId="WW8Num6z2">
    <w:name w:val="WW8Num6z2"/>
    <w:rsid w:val="002B7A10"/>
    <w:rPr>
      <w:rFonts w:ascii="Wingdings" w:hAnsi="Wingdings"/>
    </w:rPr>
  </w:style>
  <w:style w:type="character" w:customStyle="1" w:styleId="WW8Num6z3">
    <w:name w:val="WW8Num6z3"/>
    <w:rsid w:val="002B7A10"/>
    <w:rPr>
      <w:rFonts w:ascii="Symbol" w:hAnsi="Symbol"/>
    </w:rPr>
  </w:style>
  <w:style w:type="character" w:customStyle="1" w:styleId="WW8Num7z0">
    <w:name w:val="WW8Num7z0"/>
    <w:rsid w:val="002B7A10"/>
    <w:rPr>
      <w:rFonts w:ascii="Wingdings" w:hAnsi="Wingdings"/>
    </w:rPr>
  </w:style>
  <w:style w:type="character" w:customStyle="1" w:styleId="WW8Num7z1">
    <w:name w:val="WW8Num7z1"/>
    <w:rsid w:val="002B7A10"/>
    <w:rPr>
      <w:rFonts w:ascii="Courier New" w:hAnsi="Courier New" w:cs="Courier New"/>
    </w:rPr>
  </w:style>
  <w:style w:type="character" w:customStyle="1" w:styleId="WW8Num7z3">
    <w:name w:val="WW8Num7z3"/>
    <w:rsid w:val="002B7A10"/>
    <w:rPr>
      <w:rFonts w:ascii="Symbol" w:hAnsi="Symbol"/>
    </w:rPr>
  </w:style>
  <w:style w:type="character" w:customStyle="1" w:styleId="WW8Num8z0">
    <w:name w:val="WW8Num8z0"/>
    <w:rsid w:val="002B7A10"/>
    <w:rPr>
      <w:rFonts w:ascii="Wingdings" w:hAnsi="Wingdings"/>
      <w:sz w:val="24"/>
      <w:szCs w:val="24"/>
    </w:rPr>
  </w:style>
  <w:style w:type="character" w:customStyle="1" w:styleId="WW8Num8z1">
    <w:name w:val="WW8Num8z1"/>
    <w:rsid w:val="002B7A10"/>
    <w:rPr>
      <w:rFonts w:ascii="Courier New" w:hAnsi="Courier New" w:cs="Courier New"/>
    </w:rPr>
  </w:style>
  <w:style w:type="character" w:customStyle="1" w:styleId="WW8Num8z2">
    <w:name w:val="WW8Num8z2"/>
    <w:rsid w:val="002B7A10"/>
    <w:rPr>
      <w:rFonts w:ascii="Wingdings" w:hAnsi="Wingdings"/>
    </w:rPr>
  </w:style>
  <w:style w:type="character" w:customStyle="1" w:styleId="WW8Num8z3">
    <w:name w:val="WW8Num8z3"/>
    <w:rsid w:val="002B7A10"/>
    <w:rPr>
      <w:rFonts w:ascii="Symbol" w:hAnsi="Symbol"/>
    </w:rPr>
  </w:style>
  <w:style w:type="character" w:customStyle="1" w:styleId="WW8Num9z0">
    <w:name w:val="WW8Num9z0"/>
    <w:rsid w:val="002B7A10"/>
    <w:rPr>
      <w:rFonts w:ascii="Wingdings" w:hAnsi="Wingdings"/>
    </w:rPr>
  </w:style>
  <w:style w:type="character" w:customStyle="1" w:styleId="WW8Num9z1">
    <w:name w:val="WW8Num9z1"/>
    <w:rsid w:val="002B7A10"/>
    <w:rPr>
      <w:rFonts w:ascii="Courier New" w:hAnsi="Courier New" w:cs="Courier New"/>
    </w:rPr>
  </w:style>
  <w:style w:type="character" w:customStyle="1" w:styleId="WW8Num9z3">
    <w:name w:val="WW8Num9z3"/>
    <w:rsid w:val="002B7A10"/>
    <w:rPr>
      <w:rFonts w:ascii="Symbol" w:hAnsi="Symbol"/>
    </w:rPr>
  </w:style>
  <w:style w:type="character" w:customStyle="1" w:styleId="WW8Num10z0">
    <w:name w:val="WW8Num10z0"/>
    <w:rsid w:val="002B7A10"/>
    <w:rPr>
      <w:rFonts w:ascii="Wingdings" w:hAnsi="Wingdings"/>
    </w:rPr>
  </w:style>
  <w:style w:type="character" w:customStyle="1" w:styleId="WW8Num10z1">
    <w:name w:val="WW8Num10z1"/>
    <w:rsid w:val="002B7A10"/>
    <w:rPr>
      <w:rFonts w:ascii="Courier New" w:hAnsi="Courier New" w:cs="Courier New"/>
    </w:rPr>
  </w:style>
  <w:style w:type="character" w:customStyle="1" w:styleId="WW8Num10z3">
    <w:name w:val="WW8Num10z3"/>
    <w:rsid w:val="002B7A10"/>
    <w:rPr>
      <w:rFonts w:ascii="Symbol" w:hAnsi="Symbol"/>
    </w:rPr>
  </w:style>
  <w:style w:type="character" w:customStyle="1" w:styleId="WW-DefaultParagraphFont">
    <w:name w:val="WW-Default Paragraph Font"/>
    <w:rsid w:val="002B7A10"/>
  </w:style>
  <w:style w:type="character" w:styleId="Hyperlink">
    <w:name w:val="Hyperlink"/>
    <w:basedOn w:val="WW-DefaultParagraphFont"/>
    <w:rsid w:val="002B7A10"/>
    <w:rPr>
      <w:color w:val="0000FF"/>
      <w:u w:val="single"/>
    </w:rPr>
  </w:style>
  <w:style w:type="character" w:customStyle="1" w:styleId="Heading3Char">
    <w:name w:val="Heading 3 Char"/>
    <w:basedOn w:val="WW-DefaultParagraphFont"/>
    <w:rsid w:val="002B7A10"/>
    <w:rPr>
      <w:rFonts w:ascii="Cambria" w:eastAsia="Times New Roman" w:hAnsi="Cambria" w:cs="Times New Roman"/>
      <w:b/>
      <w:bCs/>
      <w:color w:val="4F81BD"/>
      <w:sz w:val="20"/>
      <w:szCs w:val="24"/>
    </w:rPr>
  </w:style>
  <w:style w:type="character" w:customStyle="1" w:styleId="DatesCharChar">
    <w:name w:val="Dates Char Char"/>
    <w:basedOn w:val="WW-DefaultParagraphFont"/>
    <w:rsid w:val="002B7A10"/>
    <w:rPr>
      <w:rFonts w:ascii="Garamond" w:eastAsia="Times New Roman" w:hAnsi="Garamond" w:cs="Times New Roman"/>
      <w:i/>
      <w:sz w:val="20"/>
      <w:szCs w:val="20"/>
    </w:rPr>
  </w:style>
  <w:style w:type="character" w:customStyle="1" w:styleId="Heading2Char">
    <w:name w:val="Heading 2 Char"/>
    <w:basedOn w:val="WW-DefaultParagraphFont"/>
    <w:rsid w:val="002B7A1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BodyText"/>
    <w:rsid w:val="002B7A1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2B7A10"/>
    <w:pPr>
      <w:spacing w:before="0" w:after="120"/>
    </w:pPr>
  </w:style>
  <w:style w:type="paragraph" w:styleId="List">
    <w:name w:val="List"/>
    <w:basedOn w:val="BodyText"/>
    <w:rsid w:val="002B7A10"/>
  </w:style>
  <w:style w:type="paragraph" w:styleId="Caption">
    <w:name w:val="caption"/>
    <w:basedOn w:val="Normal"/>
    <w:qFormat/>
    <w:rsid w:val="002B7A10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2B7A10"/>
    <w:pPr>
      <w:suppressLineNumbers/>
    </w:pPr>
  </w:style>
  <w:style w:type="paragraph" w:customStyle="1" w:styleId="ContactInformation">
    <w:name w:val="Contact Information"/>
    <w:basedOn w:val="Heading3"/>
    <w:rsid w:val="002B7A10"/>
    <w:pPr>
      <w:keepNext w:val="0"/>
      <w:keepLines w:val="0"/>
      <w:numPr>
        <w:ilvl w:val="0"/>
        <w:numId w:val="0"/>
      </w:numPr>
      <w:spacing w:before="20"/>
    </w:pPr>
    <w:rPr>
      <w:rFonts w:ascii="Garamond" w:hAnsi="Garamond" w:cs="Arial"/>
      <w:color w:val="auto"/>
      <w:szCs w:val="20"/>
    </w:rPr>
  </w:style>
  <w:style w:type="paragraph" w:customStyle="1" w:styleId="Name">
    <w:name w:val="Name"/>
    <w:basedOn w:val="Normal"/>
    <w:rsid w:val="002B7A10"/>
    <w:pPr>
      <w:spacing w:after="40"/>
    </w:pPr>
    <w:rPr>
      <w:b/>
      <w:sz w:val="22"/>
      <w:szCs w:val="20"/>
    </w:rPr>
  </w:style>
  <w:style w:type="paragraph" w:customStyle="1" w:styleId="Bulletedlistlastitem">
    <w:name w:val="Bulleted list last item"/>
    <w:basedOn w:val="Normal"/>
    <w:rsid w:val="002B7A10"/>
    <w:pPr>
      <w:spacing w:after="120"/>
    </w:pPr>
  </w:style>
  <w:style w:type="paragraph" w:styleId="ListParagraph">
    <w:name w:val="List Paragraph"/>
    <w:basedOn w:val="Normal"/>
    <w:qFormat/>
    <w:rsid w:val="002B7A10"/>
    <w:pPr>
      <w:ind w:left="720"/>
    </w:pPr>
  </w:style>
  <w:style w:type="paragraph" w:customStyle="1" w:styleId="Dates">
    <w:name w:val="Dates"/>
    <w:basedOn w:val="Normal"/>
    <w:rsid w:val="002B7A10"/>
    <w:pPr>
      <w:jc w:val="right"/>
    </w:pPr>
    <w:rPr>
      <w:i/>
      <w:szCs w:val="20"/>
    </w:rPr>
  </w:style>
  <w:style w:type="paragraph" w:styleId="NoSpacing">
    <w:name w:val="No Spacing"/>
    <w:uiPriority w:val="1"/>
    <w:qFormat/>
    <w:rsid w:val="002B7A10"/>
    <w:pPr>
      <w:suppressAutoHyphens/>
    </w:pPr>
    <w:rPr>
      <w:rFonts w:ascii="Garamond" w:eastAsia="Arial" w:hAnsi="Garamond" w:cs="Calibri"/>
      <w:szCs w:val="24"/>
      <w:lang w:eastAsia="ar-SA"/>
    </w:rPr>
  </w:style>
  <w:style w:type="paragraph" w:customStyle="1" w:styleId="TableContents">
    <w:name w:val="Table Contents"/>
    <w:basedOn w:val="Normal"/>
    <w:rsid w:val="002B7A10"/>
    <w:pPr>
      <w:suppressLineNumbers/>
    </w:pPr>
  </w:style>
  <w:style w:type="paragraph" w:customStyle="1" w:styleId="TableHeading">
    <w:name w:val="Table Heading"/>
    <w:basedOn w:val="TableContents"/>
    <w:rsid w:val="002B7A10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1D8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BusinessNameDates">
    <w:name w:val="Business Name &amp; Dates"/>
    <w:basedOn w:val="Normal"/>
    <w:qFormat/>
    <w:rsid w:val="00017E94"/>
    <w:pPr>
      <w:suppressAutoHyphens w:val="0"/>
      <w:spacing w:before="0"/>
    </w:pPr>
    <w:rPr>
      <w:rFonts w:ascii="Verdana" w:hAnsi="Verdana" w:cs="Courier New"/>
      <w:sz w:val="19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bihag</dc:creator>
  <cp:lastModifiedBy>ROHIT</cp:lastModifiedBy>
  <cp:revision>4</cp:revision>
  <cp:lastPrinted>1601-01-01T00:00:00Z</cp:lastPrinted>
  <dcterms:created xsi:type="dcterms:W3CDTF">2015-11-28T17:59:00Z</dcterms:created>
  <dcterms:modified xsi:type="dcterms:W3CDTF">2015-12-16T12:58:00Z</dcterms:modified>
</cp:coreProperties>
</file>