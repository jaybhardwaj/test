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2DC" w:rsidRDefault="003829A0" w:rsidP="00BC62DC">
      <w:pPr>
        <w:rPr>
          <w:rFonts w:ascii="Verdana" w:hAnsi="Verdana" w:cs="Arial"/>
          <w:sz w:val="20"/>
        </w:rPr>
      </w:pPr>
      <w:r w:rsidRPr="00BC62DC">
        <w:rPr>
          <w:rFonts w:ascii="Verdana" w:hAnsi="Verdana" w:cs="Arial"/>
          <w:sz w:val="20"/>
        </w:rPr>
        <w:t xml:space="preserve">  </w:t>
      </w:r>
    </w:p>
    <w:p w:rsidR="00BC62DC" w:rsidRDefault="00BC62DC" w:rsidP="00BC62DC">
      <w:pPr>
        <w:rPr>
          <w:rFonts w:ascii="Verdana" w:hAnsi="Verdana" w:cs="Arial"/>
          <w:sz w:val="20"/>
        </w:rPr>
      </w:pPr>
    </w:p>
    <w:p w:rsidR="00BC62DC" w:rsidRDefault="00BC62DC" w:rsidP="00BC62DC">
      <w:pPr>
        <w:rPr>
          <w:rFonts w:ascii="Verdana" w:hAnsi="Verdana" w:cs="Arial"/>
          <w:sz w:val="20"/>
        </w:rPr>
      </w:pPr>
    </w:p>
    <w:p w:rsidR="00BC62DC" w:rsidRPr="00BC62DC" w:rsidRDefault="000D3E71" w:rsidP="00BC62DC">
      <w:pPr>
        <w:rPr>
          <w:rFonts w:ascii="Verdana" w:hAnsi="Verdana"/>
          <w:b/>
          <w:szCs w:val="28"/>
        </w:rPr>
      </w:pPr>
      <w:r w:rsidRPr="00BC62DC">
        <w:rPr>
          <w:rFonts w:ascii="Arial" w:hAnsi="Arial"/>
          <w:spacing w:val="8"/>
          <w:szCs w:val="28"/>
        </w:rPr>
        <w:t>MANISH</w:t>
      </w:r>
      <w:r w:rsidR="003829A0" w:rsidRPr="00BC62DC">
        <w:rPr>
          <w:rFonts w:ascii="Arial" w:hAnsi="Arial"/>
          <w:spacing w:val="8"/>
          <w:szCs w:val="28"/>
        </w:rPr>
        <w:t xml:space="preserve"> SINGH</w:t>
      </w:r>
      <w:r w:rsidR="003829A0" w:rsidRPr="00BC62DC">
        <w:rPr>
          <w:rFonts w:ascii="Verdana" w:hAnsi="Verdana"/>
          <w:b/>
          <w:szCs w:val="28"/>
        </w:rPr>
        <w:t xml:space="preserve">   </w:t>
      </w:r>
    </w:p>
    <w:p w:rsidR="003829A0" w:rsidRDefault="00025FB1" w:rsidP="00BC62DC">
      <w:pPr>
        <w:rPr>
          <w:rFonts w:ascii="Verdana" w:hAnsi="Verdana"/>
          <w:b/>
          <w:sz w:val="20"/>
        </w:rPr>
      </w:pPr>
      <w:r>
        <w:rPr>
          <w:rFonts w:ascii="Verdana" w:hAnsi="Verdana" w:cs="Arial"/>
          <w:sz w:val="20"/>
        </w:rPr>
        <w:t xml:space="preserve"> </w:t>
      </w:r>
      <w:r w:rsidR="006732B4">
        <w:rPr>
          <w:rFonts w:ascii="Verdana" w:hAnsi="Verdana" w:cs="Arial"/>
          <w:sz w:val="20"/>
        </w:rPr>
        <w:t>Mob No- +91-</w:t>
      </w:r>
      <w:r w:rsidR="000D3E71">
        <w:rPr>
          <w:rFonts w:ascii="Verdana" w:hAnsi="Verdana" w:cs="Arial"/>
          <w:sz w:val="20"/>
        </w:rPr>
        <w:t>9650720838</w:t>
      </w:r>
    </w:p>
    <w:p w:rsidR="000D3E71" w:rsidRDefault="00BC62DC" w:rsidP="0026680C">
      <w:pPr>
        <w:pBdr>
          <w:bottom w:val="thinThickThinSmallGap" w:sz="12" w:space="1" w:color="auto"/>
        </w:pBdr>
        <w:outlineLvl w:val="0"/>
        <w:rPr>
          <w:rFonts w:ascii="Verdana" w:hAnsi="Verdana"/>
          <w:color w:val="0070C0"/>
          <w:sz w:val="20"/>
        </w:rPr>
      </w:pPr>
      <w:r>
        <w:rPr>
          <w:rFonts w:ascii="Verdana" w:hAnsi="Verdana"/>
          <w:sz w:val="20"/>
        </w:rPr>
        <w:t xml:space="preserve"> </w:t>
      </w:r>
      <w:r w:rsidR="003829A0">
        <w:rPr>
          <w:rFonts w:ascii="Verdana" w:hAnsi="Verdana"/>
          <w:sz w:val="20"/>
        </w:rPr>
        <w:t>E</w:t>
      </w:r>
      <w:r>
        <w:rPr>
          <w:rFonts w:ascii="Verdana" w:hAnsi="Verdana"/>
          <w:sz w:val="20"/>
        </w:rPr>
        <w:t>-</w:t>
      </w:r>
      <w:r w:rsidR="003829A0">
        <w:rPr>
          <w:rFonts w:ascii="Verdana" w:hAnsi="Verdana"/>
          <w:sz w:val="20"/>
        </w:rPr>
        <w:t>mail:</w:t>
      </w:r>
      <w:r w:rsidR="000D3E71" w:rsidRPr="00BC62DC">
        <w:rPr>
          <w:rFonts w:ascii="Verdana" w:hAnsi="Verdana"/>
          <w:sz w:val="20"/>
        </w:rPr>
        <w:t>singh.manish10194@gmail.com</w:t>
      </w:r>
    </w:p>
    <w:p w:rsidR="000D3E71" w:rsidRPr="000D3E71" w:rsidRDefault="000D3E71" w:rsidP="0026680C">
      <w:pPr>
        <w:pBdr>
          <w:bottom w:val="thinThickThinSmallGap" w:sz="12" w:space="1" w:color="auto"/>
        </w:pBdr>
        <w:outlineLvl w:val="0"/>
        <w:rPr>
          <w:rFonts w:ascii="Verdana" w:hAnsi="Verdana"/>
          <w:sz w:val="20"/>
        </w:rPr>
      </w:pPr>
    </w:p>
    <w:p w:rsidR="000D3E71" w:rsidRPr="00BC62DC" w:rsidRDefault="000D3E71" w:rsidP="0026680C">
      <w:pPr>
        <w:pBdr>
          <w:bottom w:val="thinThickThinSmallGap" w:sz="12" w:space="1" w:color="auto"/>
        </w:pBdr>
        <w:outlineLvl w:val="0"/>
        <w:rPr>
          <w:rFonts w:ascii="Arial" w:hAnsi="Arial" w:cs="Arial"/>
          <w:b/>
          <w:bCs/>
          <w:szCs w:val="28"/>
          <w:shd w:val="clear" w:color="auto" w:fill="A6A6A6"/>
        </w:rPr>
      </w:pPr>
      <w:r w:rsidRPr="00BC62DC">
        <w:rPr>
          <w:rFonts w:ascii="Verdana" w:hAnsi="Verdana"/>
          <w:b/>
          <w:bCs/>
          <w:szCs w:val="28"/>
          <w:shd w:val="clear" w:color="auto" w:fill="A6A6A6"/>
        </w:rPr>
        <w:t xml:space="preserve"> </w:t>
      </w:r>
      <w:r w:rsidR="00BC62DC" w:rsidRPr="00BC62DC">
        <w:rPr>
          <w:rFonts w:ascii="Arial" w:hAnsi="Arial" w:cs="Arial"/>
          <w:b/>
          <w:bCs/>
          <w:sz w:val="24"/>
          <w:szCs w:val="24"/>
          <w:shd w:val="clear" w:color="auto" w:fill="A6A6A6"/>
        </w:rPr>
        <w:t>Career Objetive</w:t>
      </w:r>
      <w:r w:rsidR="00BC62DC" w:rsidRPr="00BC62DC">
        <w:rPr>
          <w:rFonts w:ascii="Arial" w:hAnsi="Arial" w:cs="Arial"/>
          <w:b/>
          <w:bCs/>
          <w:szCs w:val="28"/>
          <w:shd w:val="clear" w:color="auto" w:fill="A6A6A6"/>
        </w:rPr>
        <w:t>:</w:t>
      </w:r>
      <w:r w:rsidR="00041DFD" w:rsidRPr="00BC62DC">
        <w:rPr>
          <w:rFonts w:ascii="Arial" w:hAnsi="Arial" w:cs="Arial"/>
          <w:b/>
          <w:bCs/>
          <w:szCs w:val="28"/>
          <w:shd w:val="clear" w:color="auto" w:fill="A6A6A6"/>
        </w:rPr>
        <w:t xml:space="preserve"> </w:t>
      </w:r>
    </w:p>
    <w:p w:rsidR="000D3E71" w:rsidRPr="00BC62DC" w:rsidRDefault="000D3E71" w:rsidP="00041DFD">
      <w:pPr>
        <w:rPr>
          <w:rFonts w:ascii="Verdana" w:hAnsi="Verdana"/>
          <w:b/>
          <w:bCs/>
          <w:szCs w:val="28"/>
          <w:shd w:val="clear" w:color="auto" w:fill="A6A6A6"/>
        </w:rPr>
      </w:pPr>
    </w:p>
    <w:p w:rsidR="00041DFD" w:rsidRPr="0043112F" w:rsidRDefault="00041DFD" w:rsidP="00041DFD">
      <w:pPr>
        <w:rPr>
          <w:rFonts w:ascii="Verdana" w:hAnsi="Verdana"/>
          <w:sz w:val="20"/>
        </w:rPr>
      </w:pPr>
      <w:r w:rsidRPr="0043112F">
        <w:rPr>
          <w:rFonts w:ascii="Verdana" w:hAnsi="Verdana"/>
          <w:sz w:val="20"/>
        </w:rPr>
        <w:t>Seeking a challenging position where the knowledge I have gained can be utilized for the development of the organization. Aim is to maximize and enhance my skill to better serve for the progress of the organization.</w:t>
      </w:r>
    </w:p>
    <w:p w:rsidR="003829A0" w:rsidRDefault="003829A0">
      <w:pPr>
        <w:pStyle w:val="HTMLPreformatted"/>
        <w:ind w:left="720"/>
        <w:rPr>
          <w:rFonts w:ascii="Arial" w:hAnsi="Arial" w:cs="Arial"/>
          <w:sz w:val="18"/>
          <w:szCs w:val="18"/>
        </w:rPr>
      </w:pPr>
    </w:p>
    <w:p w:rsidR="003829A0" w:rsidRPr="00BC62DC" w:rsidRDefault="003829A0">
      <w:pPr>
        <w:rPr>
          <w:rFonts w:ascii="Arial" w:hAnsi="Arial" w:cs="Arial"/>
          <w:b/>
          <w:bCs/>
          <w:szCs w:val="28"/>
          <w:shd w:val="clear" w:color="auto" w:fill="A6A6A6"/>
        </w:rPr>
      </w:pPr>
      <w:r w:rsidRPr="000D3E71">
        <w:rPr>
          <w:rFonts w:ascii="Verdana" w:hAnsi="Verdana"/>
          <w:b/>
          <w:bCs/>
          <w:color w:val="FFFFFF"/>
          <w:szCs w:val="28"/>
          <w:shd w:val="clear" w:color="auto" w:fill="A6A6A6"/>
        </w:rPr>
        <w:t xml:space="preserve"> </w:t>
      </w:r>
      <w:r w:rsidRPr="00BC62DC">
        <w:rPr>
          <w:rFonts w:ascii="Arial" w:eastAsia="SimSun" w:hAnsi="Arial" w:cs="Arial"/>
          <w:b/>
          <w:bCs/>
          <w:sz w:val="24"/>
          <w:szCs w:val="24"/>
          <w:shd w:val="clear" w:color="auto" w:fill="A6A6A6"/>
          <w:lang w:eastAsia="zh-CN"/>
        </w:rPr>
        <w:t>Academic Records</w:t>
      </w:r>
      <w:r w:rsidRPr="00BC62DC">
        <w:rPr>
          <w:rFonts w:ascii="Arial" w:eastAsia="SimSun" w:hAnsi="Arial" w:cs="Arial"/>
          <w:b/>
          <w:bCs/>
          <w:szCs w:val="28"/>
          <w:shd w:val="clear" w:color="auto" w:fill="A6A6A6"/>
          <w:lang w:eastAsia="zh-CN"/>
        </w:rPr>
        <w:t>:</w:t>
      </w:r>
      <w:r w:rsidR="00041DFD" w:rsidRPr="00BC62DC">
        <w:rPr>
          <w:rFonts w:ascii="Arial" w:hAnsi="Arial" w:cs="Arial"/>
          <w:b/>
          <w:bCs/>
          <w:szCs w:val="28"/>
          <w:shd w:val="clear" w:color="auto" w:fill="A6A6A6"/>
        </w:rPr>
        <w:t xml:space="preserve">                        </w:t>
      </w:r>
      <w:r w:rsidR="000D3E71" w:rsidRPr="00BC62DC">
        <w:rPr>
          <w:rFonts w:ascii="Arial" w:hAnsi="Arial" w:cs="Arial"/>
          <w:b/>
          <w:bCs/>
          <w:szCs w:val="28"/>
          <w:shd w:val="clear" w:color="auto" w:fill="A6A6A6"/>
        </w:rPr>
        <w:t xml:space="preserve">                          </w:t>
      </w:r>
      <w:r w:rsidRPr="00BC62DC">
        <w:rPr>
          <w:rFonts w:ascii="Arial" w:hAnsi="Arial" w:cs="Arial"/>
          <w:b/>
          <w:bCs/>
          <w:szCs w:val="28"/>
          <w:shd w:val="clear" w:color="auto" w:fill="A6A6A6"/>
        </w:rPr>
        <w:t xml:space="preserve">                               </w:t>
      </w:r>
    </w:p>
    <w:p w:rsidR="003829A0" w:rsidRDefault="003829A0">
      <w:pPr>
        <w:rPr>
          <w:rFonts w:ascii="Verdana" w:hAnsi="Verdana"/>
          <w:b/>
          <w:bCs/>
          <w:color w:val="FFFFFF"/>
          <w:sz w:val="18"/>
          <w:szCs w:val="18"/>
        </w:rPr>
      </w:pPr>
      <w:r>
        <w:rPr>
          <w:rFonts w:ascii="Verdana" w:hAnsi="Verdana"/>
          <w:b/>
          <w:bCs/>
          <w:color w:val="FFFFFF"/>
          <w:sz w:val="18"/>
          <w:szCs w:val="18"/>
          <w:shd w:val="clear" w:color="auto" w:fill="A6A6A6"/>
        </w:rPr>
        <w:t xml:space="preserve">                                       </w:t>
      </w: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6"/>
        <w:gridCol w:w="1711"/>
        <w:gridCol w:w="1655"/>
        <w:gridCol w:w="2650"/>
        <w:gridCol w:w="1022"/>
      </w:tblGrid>
      <w:tr w:rsidR="003829A0" w:rsidTr="000D3E71">
        <w:trPr>
          <w:trHeight w:val="350"/>
        </w:trPr>
        <w:tc>
          <w:tcPr>
            <w:tcW w:w="1556" w:type="dxa"/>
            <w:tcBorders>
              <w:top w:val="single" w:sz="4" w:space="0" w:color="auto"/>
              <w:left w:val="single" w:sz="4" w:space="0" w:color="auto"/>
              <w:bottom w:val="single" w:sz="4" w:space="0" w:color="auto"/>
              <w:right w:val="single" w:sz="4" w:space="0" w:color="auto"/>
            </w:tcBorders>
            <w:shd w:val="clear" w:color="auto" w:fill="C0C0C0"/>
          </w:tcPr>
          <w:p w:rsidR="003829A0" w:rsidRDefault="003829A0">
            <w:pPr>
              <w:pStyle w:val="Header"/>
              <w:rPr>
                <w:rFonts w:ascii="Verdana" w:hAnsi="Verdana"/>
                <w:b/>
                <w:bCs/>
                <w:sz w:val="20"/>
              </w:rPr>
            </w:pPr>
            <w:r>
              <w:rPr>
                <w:rFonts w:ascii="Verdana" w:hAnsi="Verdana"/>
                <w:b/>
                <w:bCs/>
                <w:sz w:val="20"/>
              </w:rPr>
              <w:t>Degree</w:t>
            </w:r>
          </w:p>
        </w:tc>
        <w:tc>
          <w:tcPr>
            <w:tcW w:w="1711" w:type="dxa"/>
            <w:tcBorders>
              <w:top w:val="single" w:sz="4" w:space="0" w:color="auto"/>
              <w:left w:val="single" w:sz="4" w:space="0" w:color="auto"/>
              <w:bottom w:val="single" w:sz="4" w:space="0" w:color="auto"/>
              <w:right w:val="single" w:sz="4" w:space="0" w:color="auto"/>
            </w:tcBorders>
            <w:shd w:val="clear" w:color="auto" w:fill="C0C0C0"/>
          </w:tcPr>
          <w:p w:rsidR="003829A0" w:rsidRDefault="003829A0">
            <w:pPr>
              <w:pStyle w:val="Header"/>
              <w:rPr>
                <w:rFonts w:ascii="Verdana" w:hAnsi="Verdana"/>
                <w:b/>
                <w:bCs/>
                <w:sz w:val="20"/>
              </w:rPr>
            </w:pPr>
            <w:r>
              <w:rPr>
                <w:rFonts w:ascii="Verdana" w:hAnsi="Verdana"/>
                <w:b/>
                <w:bCs/>
                <w:sz w:val="20"/>
              </w:rPr>
              <w:t>Program</w:t>
            </w:r>
          </w:p>
        </w:tc>
        <w:tc>
          <w:tcPr>
            <w:tcW w:w="1655" w:type="dxa"/>
            <w:tcBorders>
              <w:top w:val="single" w:sz="4" w:space="0" w:color="auto"/>
              <w:left w:val="single" w:sz="4" w:space="0" w:color="auto"/>
              <w:bottom w:val="single" w:sz="4" w:space="0" w:color="auto"/>
              <w:right w:val="single" w:sz="4" w:space="0" w:color="auto"/>
            </w:tcBorders>
            <w:shd w:val="clear" w:color="auto" w:fill="C0C0C0"/>
          </w:tcPr>
          <w:p w:rsidR="003829A0" w:rsidRDefault="003829A0">
            <w:pPr>
              <w:pStyle w:val="Header"/>
              <w:rPr>
                <w:rFonts w:ascii="Verdana" w:hAnsi="Verdana"/>
                <w:b/>
                <w:bCs/>
                <w:sz w:val="20"/>
              </w:rPr>
            </w:pPr>
            <w:r>
              <w:rPr>
                <w:rFonts w:ascii="Verdana" w:hAnsi="Verdana"/>
                <w:b/>
                <w:bCs/>
                <w:sz w:val="20"/>
              </w:rPr>
              <w:t>Year Of Passing</w:t>
            </w:r>
          </w:p>
        </w:tc>
        <w:tc>
          <w:tcPr>
            <w:tcW w:w="2650" w:type="dxa"/>
            <w:tcBorders>
              <w:top w:val="single" w:sz="4" w:space="0" w:color="auto"/>
              <w:left w:val="single" w:sz="4" w:space="0" w:color="auto"/>
              <w:bottom w:val="single" w:sz="4" w:space="0" w:color="auto"/>
              <w:right w:val="single" w:sz="4" w:space="0" w:color="auto"/>
            </w:tcBorders>
            <w:shd w:val="clear" w:color="auto" w:fill="C0C0C0"/>
          </w:tcPr>
          <w:p w:rsidR="003829A0" w:rsidRDefault="003829A0">
            <w:pPr>
              <w:pStyle w:val="Header"/>
              <w:rPr>
                <w:rFonts w:ascii="Verdana" w:hAnsi="Verdana"/>
                <w:b/>
                <w:bCs/>
                <w:sz w:val="20"/>
              </w:rPr>
            </w:pPr>
            <w:r>
              <w:rPr>
                <w:rFonts w:ascii="Verdana" w:hAnsi="Verdana"/>
                <w:b/>
                <w:bCs/>
                <w:sz w:val="20"/>
              </w:rPr>
              <w:t>Institute/University</w:t>
            </w:r>
          </w:p>
        </w:tc>
        <w:tc>
          <w:tcPr>
            <w:tcW w:w="1022" w:type="dxa"/>
            <w:tcBorders>
              <w:top w:val="single" w:sz="4" w:space="0" w:color="auto"/>
              <w:left w:val="single" w:sz="4" w:space="0" w:color="auto"/>
              <w:bottom w:val="single" w:sz="4" w:space="0" w:color="auto"/>
              <w:right w:val="single" w:sz="4" w:space="0" w:color="auto"/>
            </w:tcBorders>
            <w:shd w:val="clear" w:color="auto" w:fill="C0C0C0"/>
          </w:tcPr>
          <w:p w:rsidR="003829A0" w:rsidRDefault="003829A0">
            <w:pPr>
              <w:pStyle w:val="Header"/>
              <w:rPr>
                <w:rFonts w:ascii="Verdana" w:hAnsi="Verdana"/>
                <w:b/>
                <w:bCs/>
                <w:sz w:val="20"/>
              </w:rPr>
            </w:pPr>
            <w:r>
              <w:rPr>
                <w:rFonts w:ascii="Verdana" w:hAnsi="Verdana"/>
                <w:b/>
                <w:bCs/>
                <w:sz w:val="20"/>
              </w:rPr>
              <w:t>Score</w:t>
            </w:r>
          </w:p>
        </w:tc>
      </w:tr>
      <w:tr w:rsidR="003829A0" w:rsidTr="000D3E71">
        <w:trPr>
          <w:trHeight w:val="677"/>
        </w:trPr>
        <w:tc>
          <w:tcPr>
            <w:tcW w:w="1556" w:type="dxa"/>
            <w:tcBorders>
              <w:top w:val="single" w:sz="4" w:space="0" w:color="auto"/>
              <w:left w:val="single" w:sz="4" w:space="0" w:color="auto"/>
              <w:bottom w:val="single" w:sz="4" w:space="0" w:color="auto"/>
              <w:right w:val="single" w:sz="4" w:space="0" w:color="auto"/>
            </w:tcBorders>
          </w:tcPr>
          <w:p w:rsidR="00987F51" w:rsidRDefault="00987F51">
            <w:pPr>
              <w:pStyle w:val="Header"/>
              <w:rPr>
                <w:rFonts w:ascii="Verdana" w:hAnsi="Verdana"/>
                <w:b/>
                <w:sz w:val="20"/>
              </w:rPr>
            </w:pPr>
            <w:r>
              <w:rPr>
                <w:rFonts w:ascii="Verdana" w:hAnsi="Verdana"/>
                <w:b/>
                <w:sz w:val="20"/>
              </w:rPr>
              <w:t>B.</w:t>
            </w:r>
            <w:r w:rsidR="003829A0" w:rsidRPr="00145D02">
              <w:rPr>
                <w:rFonts w:ascii="Verdana" w:hAnsi="Verdana"/>
                <w:b/>
                <w:sz w:val="20"/>
              </w:rPr>
              <w:t>Tech.</w:t>
            </w:r>
          </w:p>
          <w:p w:rsidR="003829A0" w:rsidRPr="00145D02" w:rsidRDefault="00987F51">
            <w:pPr>
              <w:pStyle w:val="Header"/>
              <w:rPr>
                <w:rFonts w:ascii="Verdana" w:hAnsi="Verdana"/>
                <w:b/>
                <w:sz w:val="20"/>
              </w:rPr>
            </w:pPr>
            <w:r>
              <w:rPr>
                <w:rFonts w:ascii="Verdana" w:hAnsi="Verdana"/>
                <w:b/>
                <w:sz w:val="20"/>
              </w:rPr>
              <w:t>(CSE)</w:t>
            </w:r>
          </w:p>
        </w:tc>
        <w:tc>
          <w:tcPr>
            <w:tcW w:w="1711" w:type="dxa"/>
            <w:tcBorders>
              <w:top w:val="single" w:sz="4" w:space="0" w:color="auto"/>
              <w:left w:val="single" w:sz="4" w:space="0" w:color="auto"/>
              <w:bottom w:val="single" w:sz="4" w:space="0" w:color="auto"/>
              <w:right w:val="single" w:sz="4" w:space="0" w:color="auto"/>
            </w:tcBorders>
          </w:tcPr>
          <w:p w:rsidR="003829A0" w:rsidRDefault="00987F51">
            <w:pPr>
              <w:pStyle w:val="Header"/>
              <w:rPr>
                <w:rFonts w:ascii="Verdana" w:hAnsi="Verdana"/>
                <w:sz w:val="20"/>
              </w:rPr>
            </w:pPr>
            <w:r>
              <w:rPr>
                <w:rFonts w:ascii="Verdana" w:hAnsi="Verdana"/>
                <w:sz w:val="20"/>
              </w:rPr>
              <w:t>GBTU</w:t>
            </w:r>
          </w:p>
        </w:tc>
        <w:tc>
          <w:tcPr>
            <w:tcW w:w="1655" w:type="dxa"/>
            <w:tcBorders>
              <w:top w:val="single" w:sz="4" w:space="0" w:color="auto"/>
              <w:left w:val="single" w:sz="4" w:space="0" w:color="auto"/>
              <w:bottom w:val="single" w:sz="4" w:space="0" w:color="auto"/>
              <w:right w:val="single" w:sz="4" w:space="0" w:color="auto"/>
            </w:tcBorders>
          </w:tcPr>
          <w:p w:rsidR="003829A0" w:rsidRDefault="000D3E71">
            <w:pPr>
              <w:pStyle w:val="Header"/>
              <w:rPr>
                <w:rFonts w:ascii="Verdana" w:hAnsi="Verdana"/>
                <w:sz w:val="20"/>
              </w:rPr>
            </w:pPr>
            <w:r>
              <w:rPr>
                <w:rFonts w:ascii="Verdana" w:hAnsi="Verdana"/>
                <w:sz w:val="20"/>
              </w:rPr>
              <w:t>2014</w:t>
            </w:r>
          </w:p>
        </w:tc>
        <w:tc>
          <w:tcPr>
            <w:tcW w:w="2650" w:type="dxa"/>
            <w:tcBorders>
              <w:top w:val="single" w:sz="4" w:space="0" w:color="auto"/>
              <w:left w:val="single" w:sz="4" w:space="0" w:color="auto"/>
              <w:bottom w:val="single" w:sz="4" w:space="0" w:color="auto"/>
              <w:right w:val="single" w:sz="4" w:space="0" w:color="auto"/>
            </w:tcBorders>
          </w:tcPr>
          <w:p w:rsidR="003829A0" w:rsidRDefault="000D3E71">
            <w:pPr>
              <w:pStyle w:val="Header"/>
              <w:rPr>
                <w:rFonts w:ascii="Verdana" w:hAnsi="Verdana"/>
                <w:sz w:val="20"/>
              </w:rPr>
            </w:pPr>
            <w:r>
              <w:rPr>
                <w:rFonts w:ascii="Verdana" w:hAnsi="Verdana"/>
                <w:sz w:val="20"/>
              </w:rPr>
              <w:t>RRSIMT AMETHI</w:t>
            </w:r>
          </w:p>
        </w:tc>
        <w:tc>
          <w:tcPr>
            <w:tcW w:w="1022" w:type="dxa"/>
            <w:tcBorders>
              <w:top w:val="single" w:sz="4" w:space="0" w:color="auto"/>
              <w:left w:val="single" w:sz="4" w:space="0" w:color="auto"/>
              <w:bottom w:val="single" w:sz="4" w:space="0" w:color="auto"/>
              <w:right w:val="single" w:sz="4" w:space="0" w:color="auto"/>
            </w:tcBorders>
          </w:tcPr>
          <w:p w:rsidR="003829A0" w:rsidRDefault="000D3E71">
            <w:pPr>
              <w:pStyle w:val="Header"/>
              <w:rPr>
                <w:rFonts w:ascii="Verdana" w:hAnsi="Verdana"/>
                <w:sz w:val="20"/>
              </w:rPr>
            </w:pPr>
            <w:r>
              <w:rPr>
                <w:rFonts w:ascii="Verdana" w:hAnsi="Verdana"/>
                <w:sz w:val="20"/>
              </w:rPr>
              <w:t>65</w:t>
            </w:r>
            <w:r w:rsidR="005405F7">
              <w:rPr>
                <w:rFonts w:ascii="Verdana" w:hAnsi="Verdana"/>
                <w:sz w:val="20"/>
              </w:rPr>
              <w:t>%</w:t>
            </w:r>
          </w:p>
        </w:tc>
      </w:tr>
      <w:tr w:rsidR="003829A0" w:rsidTr="000D3E71">
        <w:trPr>
          <w:trHeight w:val="677"/>
        </w:trPr>
        <w:tc>
          <w:tcPr>
            <w:tcW w:w="1556" w:type="dxa"/>
            <w:tcBorders>
              <w:top w:val="single" w:sz="4" w:space="0" w:color="auto"/>
              <w:left w:val="single" w:sz="4" w:space="0" w:color="auto"/>
              <w:bottom w:val="single" w:sz="4" w:space="0" w:color="auto"/>
              <w:right w:val="single" w:sz="4" w:space="0" w:color="auto"/>
            </w:tcBorders>
          </w:tcPr>
          <w:p w:rsidR="003829A0" w:rsidRPr="00145D02" w:rsidRDefault="00BC62DC">
            <w:pPr>
              <w:pStyle w:val="Header"/>
              <w:rPr>
                <w:rFonts w:ascii="Verdana" w:hAnsi="Verdana"/>
                <w:b/>
                <w:sz w:val="20"/>
              </w:rPr>
            </w:pPr>
            <w:r w:rsidRPr="0072313E">
              <w:rPr>
                <w:rFonts w:ascii="Calibri" w:hAnsi="Calibri"/>
                <w:b/>
                <w:sz w:val="24"/>
                <w:szCs w:val="24"/>
              </w:rPr>
              <w:t>XII</w:t>
            </w:r>
            <w:r w:rsidRPr="0072313E">
              <w:rPr>
                <w:rFonts w:ascii="Calibri" w:hAnsi="Calibri"/>
                <w:b/>
                <w:sz w:val="24"/>
                <w:szCs w:val="24"/>
                <w:vertAlign w:val="superscript"/>
              </w:rPr>
              <w:t>th</w:t>
            </w:r>
          </w:p>
        </w:tc>
        <w:tc>
          <w:tcPr>
            <w:tcW w:w="1711" w:type="dxa"/>
            <w:tcBorders>
              <w:top w:val="single" w:sz="4" w:space="0" w:color="auto"/>
              <w:left w:val="single" w:sz="4" w:space="0" w:color="auto"/>
              <w:bottom w:val="single" w:sz="4" w:space="0" w:color="auto"/>
              <w:right w:val="single" w:sz="4" w:space="0" w:color="auto"/>
            </w:tcBorders>
          </w:tcPr>
          <w:p w:rsidR="003829A0" w:rsidRDefault="003829A0">
            <w:pPr>
              <w:pStyle w:val="Header"/>
              <w:rPr>
                <w:rFonts w:ascii="Verdana" w:hAnsi="Verdana"/>
                <w:sz w:val="20"/>
              </w:rPr>
            </w:pPr>
            <w:r>
              <w:rPr>
                <w:rFonts w:ascii="Verdana" w:hAnsi="Verdana"/>
                <w:sz w:val="20"/>
              </w:rPr>
              <w:t>U. P. Board</w:t>
            </w:r>
          </w:p>
        </w:tc>
        <w:tc>
          <w:tcPr>
            <w:tcW w:w="1655" w:type="dxa"/>
            <w:tcBorders>
              <w:top w:val="single" w:sz="4" w:space="0" w:color="auto"/>
              <w:left w:val="single" w:sz="4" w:space="0" w:color="auto"/>
              <w:bottom w:val="single" w:sz="4" w:space="0" w:color="auto"/>
              <w:right w:val="single" w:sz="4" w:space="0" w:color="auto"/>
            </w:tcBorders>
          </w:tcPr>
          <w:p w:rsidR="003829A0" w:rsidRDefault="000D3E71">
            <w:pPr>
              <w:pStyle w:val="Header"/>
              <w:rPr>
                <w:rFonts w:ascii="Verdana" w:hAnsi="Verdana"/>
                <w:sz w:val="20"/>
              </w:rPr>
            </w:pPr>
            <w:r>
              <w:rPr>
                <w:rFonts w:ascii="Verdana" w:hAnsi="Verdana"/>
                <w:sz w:val="20"/>
              </w:rPr>
              <w:t>2010</w:t>
            </w:r>
          </w:p>
        </w:tc>
        <w:tc>
          <w:tcPr>
            <w:tcW w:w="2650" w:type="dxa"/>
            <w:tcBorders>
              <w:top w:val="single" w:sz="4" w:space="0" w:color="auto"/>
              <w:left w:val="single" w:sz="4" w:space="0" w:color="auto"/>
              <w:bottom w:val="single" w:sz="4" w:space="0" w:color="auto"/>
              <w:right w:val="single" w:sz="4" w:space="0" w:color="auto"/>
            </w:tcBorders>
          </w:tcPr>
          <w:p w:rsidR="00BC62DC" w:rsidRDefault="00BC62DC">
            <w:pPr>
              <w:pStyle w:val="Header"/>
              <w:rPr>
                <w:rFonts w:ascii="Calibri" w:hAnsi="Calibri"/>
                <w:sz w:val="24"/>
                <w:szCs w:val="24"/>
              </w:rPr>
            </w:pPr>
            <w:r w:rsidRPr="0072313E">
              <w:rPr>
                <w:rFonts w:ascii="Calibri" w:hAnsi="Calibri"/>
                <w:sz w:val="24"/>
                <w:szCs w:val="24"/>
              </w:rPr>
              <w:t xml:space="preserve">A.N.P.I.C Pratapgarh, </w:t>
            </w:r>
          </w:p>
          <w:p w:rsidR="009F1315" w:rsidRDefault="00BC62DC">
            <w:pPr>
              <w:pStyle w:val="Header"/>
              <w:rPr>
                <w:rFonts w:ascii="Verdana" w:hAnsi="Verdana"/>
                <w:sz w:val="20"/>
              </w:rPr>
            </w:pPr>
            <w:r w:rsidRPr="0072313E">
              <w:rPr>
                <w:rFonts w:ascii="Calibri" w:hAnsi="Calibri"/>
                <w:sz w:val="24"/>
                <w:szCs w:val="24"/>
              </w:rPr>
              <w:t>UP Board</w:t>
            </w:r>
          </w:p>
        </w:tc>
        <w:tc>
          <w:tcPr>
            <w:tcW w:w="1022" w:type="dxa"/>
            <w:tcBorders>
              <w:top w:val="single" w:sz="4" w:space="0" w:color="auto"/>
              <w:left w:val="single" w:sz="4" w:space="0" w:color="auto"/>
              <w:bottom w:val="single" w:sz="4" w:space="0" w:color="auto"/>
              <w:right w:val="single" w:sz="4" w:space="0" w:color="auto"/>
            </w:tcBorders>
          </w:tcPr>
          <w:p w:rsidR="003829A0" w:rsidRDefault="000D3E71">
            <w:pPr>
              <w:pStyle w:val="Header"/>
              <w:rPr>
                <w:rFonts w:ascii="Verdana" w:hAnsi="Verdana"/>
                <w:sz w:val="20"/>
              </w:rPr>
            </w:pPr>
            <w:r>
              <w:rPr>
                <w:rFonts w:ascii="Verdana" w:hAnsi="Verdana"/>
                <w:sz w:val="20"/>
              </w:rPr>
              <w:t>61</w:t>
            </w:r>
            <w:r w:rsidR="003829A0">
              <w:rPr>
                <w:rFonts w:ascii="Verdana" w:hAnsi="Verdana"/>
                <w:sz w:val="20"/>
              </w:rPr>
              <w:t>%</w:t>
            </w:r>
          </w:p>
        </w:tc>
      </w:tr>
      <w:tr w:rsidR="003829A0" w:rsidTr="000D3E71">
        <w:trPr>
          <w:trHeight w:val="691"/>
        </w:trPr>
        <w:tc>
          <w:tcPr>
            <w:tcW w:w="1556" w:type="dxa"/>
            <w:tcBorders>
              <w:top w:val="single" w:sz="4" w:space="0" w:color="auto"/>
              <w:left w:val="single" w:sz="4" w:space="0" w:color="auto"/>
              <w:bottom w:val="single" w:sz="4" w:space="0" w:color="auto"/>
              <w:right w:val="single" w:sz="4" w:space="0" w:color="auto"/>
            </w:tcBorders>
          </w:tcPr>
          <w:p w:rsidR="003829A0" w:rsidRPr="00145D02" w:rsidRDefault="00BC62DC">
            <w:pPr>
              <w:pStyle w:val="Header"/>
              <w:rPr>
                <w:rFonts w:ascii="Verdana" w:hAnsi="Verdana"/>
                <w:b/>
                <w:sz w:val="20"/>
              </w:rPr>
            </w:pPr>
            <w:r w:rsidRPr="0072313E">
              <w:rPr>
                <w:rFonts w:ascii="Calibri" w:hAnsi="Calibri"/>
                <w:b/>
                <w:sz w:val="24"/>
                <w:szCs w:val="24"/>
              </w:rPr>
              <w:t>X</w:t>
            </w:r>
            <w:r w:rsidRPr="0072313E">
              <w:rPr>
                <w:rFonts w:ascii="Calibri" w:hAnsi="Calibri"/>
                <w:b/>
                <w:sz w:val="24"/>
                <w:szCs w:val="24"/>
                <w:vertAlign w:val="superscript"/>
              </w:rPr>
              <w:t>th</w:t>
            </w:r>
          </w:p>
        </w:tc>
        <w:tc>
          <w:tcPr>
            <w:tcW w:w="1711" w:type="dxa"/>
            <w:tcBorders>
              <w:top w:val="single" w:sz="4" w:space="0" w:color="auto"/>
              <w:left w:val="single" w:sz="4" w:space="0" w:color="auto"/>
              <w:bottom w:val="single" w:sz="4" w:space="0" w:color="auto"/>
              <w:right w:val="single" w:sz="4" w:space="0" w:color="auto"/>
            </w:tcBorders>
          </w:tcPr>
          <w:p w:rsidR="003829A0" w:rsidRDefault="003829A0">
            <w:pPr>
              <w:pStyle w:val="Header"/>
              <w:rPr>
                <w:rFonts w:ascii="Verdana" w:hAnsi="Verdana"/>
                <w:sz w:val="20"/>
              </w:rPr>
            </w:pPr>
            <w:r>
              <w:rPr>
                <w:rFonts w:ascii="Verdana" w:hAnsi="Verdana"/>
                <w:sz w:val="20"/>
              </w:rPr>
              <w:t>U. P. Board</w:t>
            </w:r>
          </w:p>
        </w:tc>
        <w:tc>
          <w:tcPr>
            <w:tcW w:w="1655" w:type="dxa"/>
            <w:tcBorders>
              <w:top w:val="single" w:sz="4" w:space="0" w:color="auto"/>
              <w:left w:val="single" w:sz="4" w:space="0" w:color="auto"/>
              <w:bottom w:val="single" w:sz="4" w:space="0" w:color="auto"/>
              <w:right w:val="single" w:sz="4" w:space="0" w:color="auto"/>
            </w:tcBorders>
          </w:tcPr>
          <w:p w:rsidR="003829A0" w:rsidRDefault="000D3E71">
            <w:pPr>
              <w:pStyle w:val="Header"/>
              <w:rPr>
                <w:rFonts w:ascii="Verdana" w:hAnsi="Verdana"/>
                <w:sz w:val="20"/>
              </w:rPr>
            </w:pPr>
            <w:r>
              <w:rPr>
                <w:rFonts w:ascii="Verdana" w:hAnsi="Verdana"/>
                <w:sz w:val="20"/>
              </w:rPr>
              <w:t>2008</w:t>
            </w:r>
          </w:p>
        </w:tc>
        <w:tc>
          <w:tcPr>
            <w:tcW w:w="2650" w:type="dxa"/>
            <w:tcBorders>
              <w:top w:val="single" w:sz="4" w:space="0" w:color="auto"/>
              <w:left w:val="single" w:sz="4" w:space="0" w:color="auto"/>
              <w:bottom w:val="single" w:sz="4" w:space="0" w:color="auto"/>
              <w:right w:val="single" w:sz="4" w:space="0" w:color="auto"/>
            </w:tcBorders>
          </w:tcPr>
          <w:p w:rsidR="003829A0" w:rsidRDefault="00BC62DC" w:rsidP="009F1315">
            <w:pPr>
              <w:pStyle w:val="Header"/>
              <w:rPr>
                <w:rFonts w:ascii="Verdana" w:hAnsi="Verdana"/>
                <w:sz w:val="20"/>
              </w:rPr>
            </w:pPr>
            <w:r w:rsidRPr="00BC62DC">
              <w:rPr>
                <w:rFonts w:ascii="Verdana" w:hAnsi="Verdana"/>
                <w:sz w:val="20"/>
                <w:lang w:val="en-US"/>
              </w:rPr>
              <w:t>K.P. Hindu Collage Pratapgarh, UP Board</w:t>
            </w:r>
          </w:p>
        </w:tc>
        <w:tc>
          <w:tcPr>
            <w:tcW w:w="1022" w:type="dxa"/>
            <w:tcBorders>
              <w:top w:val="single" w:sz="4" w:space="0" w:color="auto"/>
              <w:left w:val="single" w:sz="4" w:space="0" w:color="auto"/>
              <w:bottom w:val="single" w:sz="4" w:space="0" w:color="auto"/>
              <w:right w:val="single" w:sz="4" w:space="0" w:color="auto"/>
            </w:tcBorders>
          </w:tcPr>
          <w:p w:rsidR="003829A0" w:rsidRDefault="000D3E71">
            <w:pPr>
              <w:pStyle w:val="Header"/>
              <w:rPr>
                <w:rFonts w:ascii="Verdana" w:hAnsi="Verdana"/>
                <w:sz w:val="20"/>
              </w:rPr>
            </w:pPr>
            <w:r>
              <w:rPr>
                <w:rFonts w:ascii="Verdana" w:hAnsi="Verdana"/>
                <w:sz w:val="20"/>
              </w:rPr>
              <w:t>50</w:t>
            </w:r>
            <w:r w:rsidR="003829A0">
              <w:rPr>
                <w:rFonts w:ascii="Verdana" w:hAnsi="Verdana"/>
                <w:sz w:val="20"/>
              </w:rPr>
              <w:t>%</w:t>
            </w:r>
          </w:p>
        </w:tc>
      </w:tr>
    </w:tbl>
    <w:p w:rsidR="003829A0" w:rsidRDefault="003829A0">
      <w:pPr>
        <w:pStyle w:val="HTMLPreformatted"/>
        <w:rPr>
          <w:rFonts w:ascii="Arial" w:hAnsi="Arial" w:cs="Arial"/>
          <w:sz w:val="18"/>
          <w:szCs w:val="18"/>
        </w:rPr>
      </w:pPr>
    </w:p>
    <w:p w:rsidR="00E761BC" w:rsidRDefault="00E761BC" w:rsidP="00041DFD">
      <w:pPr>
        <w:rPr>
          <w:rFonts w:ascii="Verdana" w:eastAsia="SimSun" w:hAnsi="Verdana" w:cs="Garamond"/>
          <w:b/>
          <w:bCs/>
          <w:color w:val="FFFFFF"/>
          <w:sz w:val="20"/>
          <w:shd w:val="clear" w:color="auto" w:fill="A6A6A6"/>
          <w:lang w:eastAsia="zh-CN"/>
        </w:rPr>
      </w:pPr>
    </w:p>
    <w:p w:rsidR="003829A0" w:rsidRPr="00BC62DC" w:rsidRDefault="00BC62DC">
      <w:pPr>
        <w:tabs>
          <w:tab w:val="left" w:pos="1728"/>
          <w:tab w:val="left" w:pos="3258"/>
          <w:tab w:val="left" w:pos="4518"/>
        </w:tabs>
        <w:jc w:val="both"/>
        <w:rPr>
          <w:rFonts w:ascii="Arial" w:eastAsia="SimSun" w:hAnsi="Arial" w:cs="Arial"/>
          <w:b/>
          <w:bCs/>
          <w:sz w:val="24"/>
          <w:szCs w:val="24"/>
          <w:shd w:val="clear" w:color="auto" w:fill="A6A6A6"/>
          <w:lang w:eastAsia="zh-CN"/>
        </w:rPr>
      </w:pPr>
      <w:r>
        <w:rPr>
          <w:rFonts w:ascii="Arial" w:eastAsia="SimSun" w:hAnsi="Arial" w:cs="Arial"/>
          <w:b/>
          <w:bCs/>
          <w:sz w:val="24"/>
          <w:szCs w:val="24"/>
          <w:shd w:val="clear" w:color="auto" w:fill="A6A6A6"/>
          <w:lang w:eastAsia="zh-CN"/>
        </w:rPr>
        <w:t>Technical Expertise</w:t>
      </w:r>
      <w:r w:rsidRPr="00BC62DC">
        <w:rPr>
          <w:rFonts w:ascii="Arial" w:eastAsia="SimSun" w:hAnsi="Arial" w:cs="Arial"/>
          <w:b/>
          <w:bCs/>
          <w:sz w:val="24"/>
          <w:szCs w:val="24"/>
          <w:shd w:val="clear" w:color="auto" w:fill="A6A6A6"/>
          <w:lang w:eastAsia="zh-CN"/>
        </w:rPr>
        <w:t>:</w:t>
      </w:r>
    </w:p>
    <w:p w:rsidR="000D3E71" w:rsidRPr="00BC62DC" w:rsidRDefault="000D3E71">
      <w:pPr>
        <w:tabs>
          <w:tab w:val="left" w:pos="1728"/>
          <w:tab w:val="left" w:pos="3258"/>
          <w:tab w:val="left" w:pos="4518"/>
        </w:tabs>
        <w:jc w:val="both"/>
        <w:rPr>
          <w:rFonts w:ascii="Arial" w:hAnsi="Arial" w:cs="Arial"/>
          <w:spacing w:val="20"/>
          <w:sz w:val="24"/>
          <w:szCs w:val="24"/>
        </w:rPr>
      </w:pPr>
    </w:p>
    <w:tbl>
      <w:tblPr>
        <w:tblW w:w="4979"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76"/>
        <w:gridCol w:w="6043"/>
      </w:tblGrid>
      <w:tr w:rsidR="00E9601C" w:rsidTr="00474D98">
        <w:trPr>
          <w:trHeight w:val="326"/>
        </w:trPr>
        <w:tc>
          <w:tcPr>
            <w:tcW w:w="1574" w:type="pct"/>
            <w:tcBorders>
              <w:top w:val="single" w:sz="4" w:space="0" w:color="auto"/>
              <w:left w:val="single" w:sz="4" w:space="0" w:color="auto"/>
              <w:bottom w:val="single" w:sz="4" w:space="0" w:color="auto"/>
              <w:right w:val="single" w:sz="4" w:space="0" w:color="auto"/>
            </w:tcBorders>
            <w:vAlign w:val="center"/>
          </w:tcPr>
          <w:p w:rsidR="00E9601C" w:rsidRPr="00145D02" w:rsidRDefault="00E9601C">
            <w:pPr>
              <w:rPr>
                <w:rFonts w:ascii="Arial" w:eastAsia="Calibri" w:hAnsi="Arial" w:cs="Arial"/>
                <w:b/>
                <w:sz w:val="18"/>
                <w:szCs w:val="18"/>
              </w:rPr>
            </w:pPr>
            <w:r>
              <w:rPr>
                <w:rFonts w:ascii="Verdana" w:hAnsi="Verdana"/>
                <w:b/>
                <w:sz w:val="20"/>
              </w:rPr>
              <w:t xml:space="preserve">Core Java </w:t>
            </w:r>
          </w:p>
        </w:tc>
        <w:tc>
          <w:tcPr>
            <w:tcW w:w="3426" w:type="pct"/>
            <w:tcBorders>
              <w:top w:val="single" w:sz="4" w:space="0" w:color="auto"/>
              <w:left w:val="single" w:sz="4" w:space="0" w:color="auto"/>
              <w:bottom w:val="single" w:sz="4" w:space="0" w:color="auto"/>
              <w:right w:val="single" w:sz="4" w:space="0" w:color="auto"/>
            </w:tcBorders>
            <w:vAlign w:val="center"/>
          </w:tcPr>
          <w:p w:rsidR="00E9601C" w:rsidRDefault="00E9601C" w:rsidP="006B74FF">
            <w:pPr>
              <w:rPr>
                <w:rFonts w:ascii="Verdana" w:hAnsi="Verdana"/>
                <w:sz w:val="20"/>
              </w:rPr>
            </w:pPr>
            <w:r>
              <w:rPr>
                <w:rFonts w:ascii="Verdana" w:hAnsi="Verdana"/>
                <w:sz w:val="20"/>
              </w:rPr>
              <w:t xml:space="preserve">Class ,Object, </w:t>
            </w:r>
            <w:r w:rsidRPr="00D41132">
              <w:rPr>
                <w:rFonts w:ascii="Verdana" w:hAnsi="Verdana"/>
                <w:sz w:val="20"/>
              </w:rPr>
              <w:t>this</w:t>
            </w:r>
            <w:r>
              <w:rPr>
                <w:rFonts w:ascii="Verdana" w:hAnsi="Verdana"/>
                <w:sz w:val="20"/>
              </w:rPr>
              <w:t xml:space="preserve"> &amp;</w:t>
            </w:r>
            <w:r w:rsidRPr="00D41132">
              <w:rPr>
                <w:rFonts w:ascii="Verdana" w:hAnsi="Verdana"/>
                <w:sz w:val="20"/>
              </w:rPr>
              <w:t>Super</w:t>
            </w:r>
            <w:r>
              <w:rPr>
                <w:rFonts w:ascii="Verdana" w:hAnsi="Verdana"/>
                <w:sz w:val="20"/>
              </w:rPr>
              <w:t xml:space="preserve"> keyword ,Abstract class </w:t>
            </w:r>
          </w:p>
          <w:p w:rsidR="00E9601C" w:rsidRPr="00D41132" w:rsidRDefault="00E9601C" w:rsidP="00E9601C">
            <w:pPr>
              <w:rPr>
                <w:rFonts w:ascii="Arial" w:eastAsia="Calibri" w:hAnsi="Arial" w:cs="Arial"/>
                <w:sz w:val="20"/>
              </w:rPr>
            </w:pPr>
            <w:r>
              <w:rPr>
                <w:rFonts w:ascii="Verdana" w:hAnsi="Verdana"/>
                <w:sz w:val="20"/>
              </w:rPr>
              <w:t xml:space="preserve">Interface , Constructor, Inheritance </w:t>
            </w:r>
            <w:r w:rsidR="009F4931">
              <w:rPr>
                <w:rFonts w:ascii="Verdana" w:hAnsi="Verdana"/>
                <w:sz w:val="20"/>
              </w:rPr>
              <w:t>,</w:t>
            </w:r>
            <w:r>
              <w:rPr>
                <w:rFonts w:ascii="Verdana" w:hAnsi="Verdana"/>
                <w:sz w:val="20"/>
              </w:rPr>
              <w:t xml:space="preserve"> Overloading , Overriding ,</w:t>
            </w:r>
            <w:r w:rsidRPr="00D41132">
              <w:rPr>
                <w:rFonts w:ascii="Verdana" w:hAnsi="Verdana"/>
                <w:sz w:val="20"/>
              </w:rPr>
              <w:t>Excep</w:t>
            </w:r>
            <w:r>
              <w:rPr>
                <w:rFonts w:ascii="Verdana" w:hAnsi="Verdana"/>
                <w:sz w:val="20"/>
              </w:rPr>
              <w:t>tion,</w:t>
            </w:r>
            <w:r w:rsidRPr="00D41132">
              <w:rPr>
                <w:rFonts w:ascii="Verdana" w:hAnsi="Verdana"/>
                <w:sz w:val="20"/>
              </w:rPr>
              <w:t xml:space="preserve"> Multithreading ,</w:t>
            </w:r>
            <w:r>
              <w:rPr>
                <w:rFonts w:ascii="Verdana" w:hAnsi="Verdana"/>
                <w:sz w:val="20"/>
              </w:rPr>
              <w:t>Lang</w:t>
            </w:r>
            <w:r w:rsidRPr="00D41132">
              <w:rPr>
                <w:rFonts w:ascii="Verdana" w:hAnsi="Verdana"/>
                <w:sz w:val="20"/>
              </w:rPr>
              <w:t xml:space="preserve"> Package, String class</w:t>
            </w:r>
            <w:r w:rsidR="00220E58">
              <w:rPr>
                <w:rFonts w:ascii="Verdana" w:hAnsi="Verdana"/>
                <w:sz w:val="20"/>
              </w:rPr>
              <w:t>, Gc, Collection ,Map Interf</w:t>
            </w:r>
            <w:r>
              <w:rPr>
                <w:rFonts w:ascii="Verdana" w:hAnsi="Verdana"/>
                <w:sz w:val="20"/>
              </w:rPr>
              <w:t>ace</w:t>
            </w:r>
          </w:p>
        </w:tc>
      </w:tr>
      <w:tr w:rsidR="00E9601C" w:rsidTr="00474D98">
        <w:trPr>
          <w:trHeight w:val="598"/>
        </w:trPr>
        <w:tc>
          <w:tcPr>
            <w:tcW w:w="1574" w:type="pct"/>
            <w:tcBorders>
              <w:top w:val="single" w:sz="4" w:space="0" w:color="auto"/>
              <w:left w:val="single" w:sz="4" w:space="0" w:color="auto"/>
              <w:bottom w:val="single" w:sz="4" w:space="0" w:color="auto"/>
              <w:right w:val="single" w:sz="4" w:space="0" w:color="auto"/>
            </w:tcBorders>
            <w:vAlign w:val="center"/>
          </w:tcPr>
          <w:p w:rsidR="00E9601C" w:rsidRPr="00145D02" w:rsidRDefault="00E9601C">
            <w:pPr>
              <w:rPr>
                <w:rFonts w:ascii="Arial" w:eastAsia="Calibri" w:hAnsi="Arial" w:cs="Arial"/>
                <w:b/>
                <w:sz w:val="18"/>
                <w:szCs w:val="18"/>
              </w:rPr>
            </w:pPr>
            <w:r w:rsidRPr="00145D02">
              <w:rPr>
                <w:rFonts w:ascii="Verdana" w:hAnsi="Verdana"/>
                <w:b/>
                <w:sz w:val="20"/>
              </w:rPr>
              <w:t>W</w:t>
            </w:r>
            <w:r>
              <w:rPr>
                <w:rFonts w:ascii="Verdana" w:hAnsi="Verdana"/>
                <w:b/>
                <w:sz w:val="20"/>
              </w:rPr>
              <w:t>eb  Technologies</w:t>
            </w:r>
          </w:p>
        </w:tc>
        <w:tc>
          <w:tcPr>
            <w:tcW w:w="3426" w:type="pct"/>
            <w:tcBorders>
              <w:top w:val="single" w:sz="4" w:space="0" w:color="auto"/>
              <w:left w:val="single" w:sz="4" w:space="0" w:color="auto"/>
              <w:bottom w:val="single" w:sz="4" w:space="0" w:color="auto"/>
              <w:right w:val="single" w:sz="4" w:space="0" w:color="auto"/>
            </w:tcBorders>
            <w:vAlign w:val="center"/>
          </w:tcPr>
          <w:p w:rsidR="00E9601C" w:rsidRDefault="00E9601C">
            <w:pPr>
              <w:rPr>
                <w:rFonts w:ascii="Arial" w:eastAsia="Calibri" w:hAnsi="Arial" w:cs="Arial"/>
                <w:sz w:val="18"/>
                <w:szCs w:val="18"/>
              </w:rPr>
            </w:pPr>
            <w:r>
              <w:rPr>
                <w:rFonts w:ascii="Verdana" w:hAnsi="Verdana"/>
                <w:sz w:val="20"/>
              </w:rPr>
              <w:t>Servlet ,Jsp ,Html</w:t>
            </w:r>
            <w:r w:rsidR="00C43BC4">
              <w:rPr>
                <w:rFonts w:ascii="Verdana" w:hAnsi="Verdana"/>
                <w:sz w:val="20"/>
              </w:rPr>
              <w:t xml:space="preserve"> ,MVC Design Pattern</w:t>
            </w:r>
          </w:p>
        </w:tc>
      </w:tr>
      <w:tr w:rsidR="00E9601C" w:rsidTr="00474D98">
        <w:trPr>
          <w:trHeight w:val="563"/>
        </w:trPr>
        <w:tc>
          <w:tcPr>
            <w:tcW w:w="1574" w:type="pct"/>
            <w:tcBorders>
              <w:top w:val="single" w:sz="4" w:space="0" w:color="auto"/>
              <w:left w:val="single" w:sz="4" w:space="0" w:color="auto"/>
              <w:bottom w:val="single" w:sz="4" w:space="0" w:color="auto"/>
              <w:right w:val="single" w:sz="4" w:space="0" w:color="auto"/>
            </w:tcBorders>
            <w:vAlign w:val="center"/>
          </w:tcPr>
          <w:p w:rsidR="00E9601C" w:rsidRPr="00145D02" w:rsidRDefault="00E9601C">
            <w:pPr>
              <w:rPr>
                <w:rFonts w:ascii="Arial" w:eastAsia="Calibri" w:hAnsi="Arial" w:cs="Arial"/>
                <w:b/>
                <w:sz w:val="18"/>
                <w:szCs w:val="18"/>
              </w:rPr>
            </w:pPr>
            <w:r>
              <w:rPr>
                <w:rFonts w:ascii="Verdana" w:hAnsi="Verdana"/>
                <w:b/>
                <w:sz w:val="20"/>
              </w:rPr>
              <w:t>Database Technologies</w:t>
            </w:r>
          </w:p>
        </w:tc>
        <w:tc>
          <w:tcPr>
            <w:tcW w:w="3426" w:type="pct"/>
            <w:tcBorders>
              <w:top w:val="single" w:sz="4" w:space="0" w:color="auto"/>
              <w:left w:val="single" w:sz="4" w:space="0" w:color="auto"/>
              <w:bottom w:val="single" w:sz="4" w:space="0" w:color="auto"/>
              <w:right w:val="single" w:sz="4" w:space="0" w:color="auto"/>
            </w:tcBorders>
            <w:vAlign w:val="center"/>
          </w:tcPr>
          <w:p w:rsidR="00E9601C" w:rsidRPr="0048222C" w:rsidRDefault="00E9601C" w:rsidP="00AD68A7">
            <w:pPr>
              <w:rPr>
                <w:rFonts w:ascii="Verdana" w:hAnsi="Verdana"/>
                <w:bCs/>
                <w:sz w:val="18"/>
                <w:szCs w:val="18"/>
              </w:rPr>
            </w:pPr>
            <w:r>
              <w:rPr>
                <w:rFonts w:ascii="Verdana" w:hAnsi="Verdana"/>
                <w:sz w:val="18"/>
                <w:szCs w:val="18"/>
              </w:rPr>
              <w:t>JDBC</w:t>
            </w:r>
          </w:p>
        </w:tc>
      </w:tr>
      <w:tr w:rsidR="00E9601C" w:rsidTr="00474D98">
        <w:trPr>
          <w:trHeight w:val="326"/>
        </w:trPr>
        <w:tc>
          <w:tcPr>
            <w:tcW w:w="1574" w:type="pct"/>
            <w:tcBorders>
              <w:top w:val="single" w:sz="4" w:space="0" w:color="auto"/>
              <w:left w:val="single" w:sz="4" w:space="0" w:color="auto"/>
              <w:bottom w:val="single" w:sz="4" w:space="0" w:color="auto"/>
              <w:right w:val="single" w:sz="4" w:space="0" w:color="auto"/>
            </w:tcBorders>
            <w:vAlign w:val="center"/>
          </w:tcPr>
          <w:p w:rsidR="00E9601C" w:rsidRPr="00145D02" w:rsidRDefault="00E9601C">
            <w:pPr>
              <w:rPr>
                <w:rFonts w:ascii="Arial" w:eastAsia="Calibri" w:hAnsi="Arial" w:cs="Arial"/>
                <w:b/>
                <w:sz w:val="18"/>
                <w:szCs w:val="18"/>
              </w:rPr>
            </w:pPr>
            <w:r>
              <w:rPr>
                <w:rFonts w:ascii="Verdana" w:hAnsi="Verdana"/>
                <w:b/>
                <w:sz w:val="20"/>
              </w:rPr>
              <w:t>IDE &amp; WebServer</w:t>
            </w:r>
          </w:p>
        </w:tc>
        <w:tc>
          <w:tcPr>
            <w:tcW w:w="3426" w:type="pct"/>
            <w:tcBorders>
              <w:top w:val="single" w:sz="4" w:space="0" w:color="auto"/>
              <w:left w:val="single" w:sz="4" w:space="0" w:color="auto"/>
              <w:bottom w:val="single" w:sz="4" w:space="0" w:color="auto"/>
              <w:right w:val="single" w:sz="4" w:space="0" w:color="auto"/>
            </w:tcBorders>
            <w:vAlign w:val="center"/>
          </w:tcPr>
          <w:p w:rsidR="00E9601C" w:rsidRDefault="00220E58">
            <w:pPr>
              <w:rPr>
                <w:rFonts w:ascii="Arial" w:eastAsia="Calibri" w:hAnsi="Arial" w:cs="Arial"/>
                <w:sz w:val="18"/>
                <w:szCs w:val="18"/>
              </w:rPr>
            </w:pPr>
            <w:r>
              <w:rPr>
                <w:rStyle w:val="apple-style-span"/>
                <w:rFonts w:ascii="Verdana" w:hAnsi="Verdana"/>
                <w:sz w:val="20"/>
              </w:rPr>
              <w:t>Eclipse , Apache Tomcat 7.0</w:t>
            </w:r>
          </w:p>
        </w:tc>
      </w:tr>
      <w:tr w:rsidR="00E9601C" w:rsidTr="00474D98">
        <w:trPr>
          <w:trHeight w:val="483"/>
        </w:trPr>
        <w:tc>
          <w:tcPr>
            <w:tcW w:w="1574" w:type="pct"/>
            <w:vAlign w:val="center"/>
          </w:tcPr>
          <w:p w:rsidR="00E9601C" w:rsidRPr="007561F8" w:rsidRDefault="00BC62DC">
            <w:pPr>
              <w:rPr>
                <w:rFonts w:ascii="Arial" w:eastAsia="Calibri" w:hAnsi="Arial" w:cs="Arial"/>
                <w:b/>
                <w:sz w:val="22"/>
                <w:szCs w:val="22"/>
              </w:rPr>
            </w:pPr>
            <w:r>
              <w:rPr>
                <w:rFonts w:ascii="Arial" w:eastAsia="Calibri" w:hAnsi="Arial" w:cs="Arial"/>
                <w:b/>
                <w:sz w:val="22"/>
                <w:szCs w:val="22"/>
              </w:rPr>
              <w:t>Operating</w:t>
            </w:r>
            <w:r w:rsidR="00E9601C">
              <w:rPr>
                <w:rFonts w:ascii="Arial" w:eastAsia="Calibri" w:hAnsi="Arial" w:cs="Arial"/>
                <w:b/>
                <w:sz w:val="22"/>
                <w:szCs w:val="22"/>
              </w:rPr>
              <w:t xml:space="preserve"> System</w:t>
            </w:r>
          </w:p>
        </w:tc>
        <w:tc>
          <w:tcPr>
            <w:tcW w:w="3426" w:type="pct"/>
            <w:vAlign w:val="center"/>
          </w:tcPr>
          <w:p w:rsidR="00E9601C" w:rsidRPr="00927A98" w:rsidRDefault="00E9601C" w:rsidP="00E761BC">
            <w:pPr>
              <w:rPr>
                <w:rFonts w:ascii="Verdana" w:eastAsia="Calibri" w:hAnsi="Verdana" w:cs="Arial"/>
                <w:sz w:val="18"/>
                <w:szCs w:val="18"/>
              </w:rPr>
            </w:pPr>
            <w:r w:rsidRPr="00927A98">
              <w:rPr>
                <w:rFonts w:ascii="Verdana" w:eastAsia="Calibri" w:hAnsi="Verdana" w:cs="Arial"/>
                <w:sz w:val="18"/>
                <w:szCs w:val="18"/>
              </w:rPr>
              <w:t>Windows 7</w:t>
            </w:r>
          </w:p>
        </w:tc>
      </w:tr>
      <w:tr w:rsidR="00E9601C" w:rsidRPr="00AD68A7" w:rsidTr="00474D98">
        <w:trPr>
          <w:trHeight w:val="453"/>
        </w:trPr>
        <w:tc>
          <w:tcPr>
            <w:tcW w:w="1574" w:type="pct"/>
            <w:vAlign w:val="center"/>
          </w:tcPr>
          <w:p w:rsidR="00E9601C" w:rsidRPr="00FC2E2E" w:rsidRDefault="00E9601C" w:rsidP="00E761BC">
            <w:pPr>
              <w:pStyle w:val="NormalWeb"/>
              <w:spacing w:before="0" w:beforeAutospacing="0" w:after="0" w:afterAutospacing="0"/>
              <w:rPr>
                <w:rStyle w:val="apple-style-span"/>
                <w:rFonts w:ascii="Verdana" w:eastAsia="Courier New" w:hAnsi="Verdana"/>
                <w:b/>
                <w:color w:val="000000"/>
                <w:sz w:val="20"/>
                <w:szCs w:val="20"/>
                <w:shd w:val="clear" w:color="auto" w:fill="FFFFFF"/>
              </w:rPr>
            </w:pPr>
            <w:r>
              <w:rPr>
                <w:rStyle w:val="apple-style-span"/>
                <w:rFonts w:ascii="Verdana" w:eastAsia="Courier New" w:hAnsi="Verdana"/>
                <w:b/>
                <w:color w:val="000000"/>
                <w:sz w:val="20"/>
                <w:szCs w:val="20"/>
                <w:shd w:val="clear" w:color="auto" w:fill="FFFFFF"/>
              </w:rPr>
              <w:t xml:space="preserve">Database </w:t>
            </w:r>
          </w:p>
        </w:tc>
        <w:tc>
          <w:tcPr>
            <w:tcW w:w="3426" w:type="pct"/>
            <w:vAlign w:val="center"/>
          </w:tcPr>
          <w:p w:rsidR="00E9601C" w:rsidRPr="00AE3115" w:rsidRDefault="00E9601C" w:rsidP="00A80329">
            <w:pPr>
              <w:rPr>
                <w:rStyle w:val="apple-style-span"/>
                <w:rFonts w:ascii="Verdana" w:hAnsi="Verdana"/>
                <w:sz w:val="20"/>
              </w:rPr>
            </w:pPr>
            <w:r>
              <w:rPr>
                <w:rStyle w:val="apple-style-span"/>
                <w:rFonts w:ascii="Verdana" w:eastAsia="Courier New" w:hAnsi="Verdana"/>
                <w:color w:val="000000"/>
                <w:sz w:val="20"/>
                <w:shd w:val="clear" w:color="auto" w:fill="FFFFFF"/>
              </w:rPr>
              <w:t>MySql</w:t>
            </w:r>
          </w:p>
        </w:tc>
      </w:tr>
      <w:tr w:rsidR="00E9601C" w:rsidRPr="00AD68A7" w:rsidTr="00474D98">
        <w:trPr>
          <w:trHeight w:val="418"/>
        </w:trPr>
        <w:tc>
          <w:tcPr>
            <w:tcW w:w="1574" w:type="pct"/>
            <w:vAlign w:val="center"/>
          </w:tcPr>
          <w:p w:rsidR="00E9601C" w:rsidRPr="00145D02" w:rsidRDefault="00E9601C" w:rsidP="00860EAE">
            <w:pPr>
              <w:pStyle w:val="NormalWeb"/>
              <w:spacing w:before="0" w:beforeAutospacing="0" w:after="0" w:afterAutospacing="0"/>
              <w:rPr>
                <w:rStyle w:val="apple-style-span"/>
                <w:rFonts w:ascii="Verdana" w:eastAsia="Courier New" w:hAnsi="Verdana"/>
                <w:b/>
                <w:color w:val="000000"/>
                <w:sz w:val="20"/>
                <w:szCs w:val="20"/>
                <w:shd w:val="clear" w:color="auto" w:fill="FFFFFF"/>
              </w:rPr>
            </w:pPr>
            <w:r>
              <w:rPr>
                <w:rStyle w:val="apple-style-span"/>
                <w:rFonts w:ascii="Verdana" w:eastAsia="Courier New" w:hAnsi="Verdana"/>
                <w:b/>
                <w:color w:val="000000"/>
                <w:sz w:val="20"/>
                <w:szCs w:val="20"/>
                <w:shd w:val="clear" w:color="auto" w:fill="FFFFFF"/>
              </w:rPr>
              <w:t xml:space="preserve">Networking </w:t>
            </w:r>
          </w:p>
        </w:tc>
        <w:tc>
          <w:tcPr>
            <w:tcW w:w="3426" w:type="pct"/>
            <w:vAlign w:val="center"/>
          </w:tcPr>
          <w:p w:rsidR="00E9601C" w:rsidRPr="00914C2D" w:rsidRDefault="00E9601C" w:rsidP="00860EAE">
            <w:pPr>
              <w:pStyle w:val="NormalWeb"/>
              <w:spacing w:before="0" w:beforeAutospacing="0" w:after="0"/>
              <w:rPr>
                <w:rStyle w:val="apple-style-span"/>
                <w:rFonts w:ascii="Verdana" w:eastAsia="Courier New" w:hAnsi="Verdana"/>
                <w:color w:val="000000"/>
                <w:sz w:val="20"/>
                <w:szCs w:val="20"/>
                <w:shd w:val="clear" w:color="auto" w:fill="FFFFFF"/>
              </w:rPr>
            </w:pPr>
            <w:r>
              <w:rPr>
                <w:rStyle w:val="apple-style-span"/>
                <w:rFonts w:ascii="Verdana" w:eastAsia="Courier New" w:hAnsi="Verdana"/>
                <w:color w:val="000000"/>
                <w:sz w:val="20"/>
                <w:szCs w:val="20"/>
                <w:shd w:val="clear" w:color="auto" w:fill="FFFFFF"/>
              </w:rPr>
              <w:t xml:space="preserve"> OSI Layer , IP </w:t>
            </w:r>
          </w:p>
        </w:tc>
      </w:tr>
    </w:tbl>
    <w:p w:rsidR="00DC2C08" w:rsidRDefault="00AD68A7">
      <w:pPr>
        <w:jc w:val="both"/>
        <w:rPr>
          <w:rFonts w:ascii="Arial" w:hAnsi="Arial" w:cs="Arial"/>
          <w:sz w:val="18"/>
          <w:szCs w:val="18"/>
        </w:rPr>
      </w:pPr>
      <w:r>
        <w:rPr>
          <w:rFonts w:ascii="Arial" w:hAnsi="Arial" w:cs="Arial"/>
          <w:sz w:val="18"/>
          <w:szCs w:val="18"/>
        </w:rPr>
        <w:t xml:space="preserve">   </w:t>
      </w:r>
      <w:r w:rsidR="00DC2C08">
        <w:rPr>
          <w:rFonts w:ascii="Arial" w:hAnsi="Arial" w:cs="Arial"/>
          <w:sz w:val="18"/>
          <w:szCs w:val="18"/>
        </w:rPr>
        <w:tab/>
      </w:r>
    </w:p>
    <w:p w:rsidR="00041DFD" w:rsidRDefault="00041DFD">
      <w:pPr>
        <w:jc w:val="both"/>
        <w:rPr>
          <w:rFonts w:ascii="Arial" w:hAnsi="Arial" w:cs="Arial"/>
          <w:sz w:val="18"/>
          <w:szCs w:val="18"/>
        </w:rPr>
      </w:pPr>
    </w:p>
    <w:p w:rsidR="0026680C" w:rsidRDefault="0026680C">
      <w:pPr>
        <w:jc w:val="both"/>
        <w:rPr>
          <w:rFonts w:ascii="Arial" w:hAnsi="Arial" w:cs="Arial"/>
          <w:sz w:val="18"/>
          <w:szCs w:val="18"/>
        </w:rPr>
      </w:pPr>
    </w:p>
    <w:p w:rsidR="0026680C" w:rsidRDefault="0026680C">
      <w:pPr>
        <w:jc w:val="both"/>
        <w:rPr>
          <w:rFonts w:ascii="Arial" w:hAnsi="Arial" w:cs="Arial"/>
          <w:sz w:val="18"/>
          <w:szCs w:val="18"/>
        </w:rPr>
      </w:pPr>
    </w:p>
    <w:p w:rsidR="00BC62DC" w:rsidRDefault="00BC62DC">
      <w:pPr>
        <w:jc w:val="both"/>
        <w:rPr>
          <w:rFonts w:ascii="Arial" w:hAnsi="Arial" w:cs="Arial"/>
          <w:sz w:val="18"/>
          <w:szCs w:val="18"/>
        </w:rPr>
      </w:pPr>
    </w:p>
    <w:p w:rsidR="00BC62DC" w:rsidRDefault="00BC62DC">
      <w:pPr>
        <w:jc w:val="both"/>
        <w:rPr>
          <w:rFonts w:ascii="Arial" w:hAnsi="Arial" w:cs="Arial"/>
          <w:sz w:val="18"/>
          <w:szCs w:val="18"/>
        </w:rPr>
      </w:pPr>
    </w:p>
    <w:p w:rsidR="00DC2C08" w:rsidRPr="00BC62DC" w:rsidRDefault="00FA1148">
      <w:pPr>
        <w:jc w:val="both"/>
        <w:rPr>
          <w:rFonts w:ascii="Arial" w:hAnsi="Arial" w:cs="Arial"/>
          <w:sz w:val="24"/>
          <w:szCs w:val="24"/>
        </w:rPr>
      </w:pPr>
      <w:r w:rsidRPr="00BC62DC">
        <w:rPr>
          <w:rFonts w:ascii="Arial" w:eastAsia="SimSun" w:hAnsi="Arial" w:cs="Arial"/>
          <w:b/>
          <w:bCs/>
          <w:sz w:val="24"/>
          <w:szCs w:val="24"/>
          <w:shd w:val="clear" w:color="auto" w:fill="A6A6A6"/>
          <w:lang w:eastAsia="zh-CN"/>
        </w:rPr>
        <w:lastRenderedPageBreak/>
        <w:t>Academic Project:</w:t>
      </w:r>
      <w:r w:rsidR="00041DFD" w:rsidRPr="00BC62DC">
        <w:rPr>
          <w:rFonts w:ascii="Arial" w:hAnsi="Arial" w:cs="Arial"/>
          <w:b/>
          <w:bCs/>
          <w:sz w:val="24"/>
          <w:szCs w:val="24"/>
          <w:shd w:val="clear" w:color="auto" w:fill="A6A6A6"/>
        </w:rPr>
        <w:t xml:space="preserve">                </w:t>
      </w:r>
      <w:r w:rsidR="0035436E" w:rsidRPr="00BC62DC">
        <w:rPr>
          <w:rFonts w:ascii="Arial" w:hAnsi="Arial" w:cs="Arial"/>
          <w:b/>
          <w:bCs/>
          <w:sz w:val="24"/>
          <w:szCs w:val="24"/>
          <w:shd w:val="clear" w:color="auto" w:fill="A6A6A6"/>
        </w:rPr>
        <w:t xml:space="preserve"> </w:t>
      </w:r>
      <w:r w:rsidR="00041DFD" w:rsidRPr="00BC62DC">
        <w:rPr>
          <w:rFonts w:ascii="Arial" w:hAnsi="Arial" w:cs="Arial"/>
          <w:b/>
          <w:bCs/>
          <w:sz w:val="24"/>
          <w:szCs w:val="24"/>
          <w:shd w:val="clear" w:color="auto" w:fill="A6A6A6"/>
        </w:rPr>
        <w:t xml:space="preserve">                                                                                </w:t>
      </w:r>
    </w:p>
    <w:p w:rsidR="00BC62DC" w:rsidRPr="0072313E" w:rsidRDefault="00FA1148" w:rsidP="00BC62DC">
      <w:pPr>
        <w:tabs>
          <w:tab w:val="left" w:pos="1440"/>
        </w:tabs>
        <w:spacing w:after="72"/>
        <w:rPr>
          <w:rFonts w:ascii="Calibri" w:hAnsi="Calibri"/>
          <w:b/>
          <w:sz w:val="24"/>
          <w:szCs w:val="24"/>
        </w:rPr>
      </w:pPr>
      <w:r>
        <w:rPr>
          <w:rFonts w:ascii="Verdana" w:hAnsi="Verdana"/>
          <w:b/>
          <w:sz w:val="20"/>
        </w:rPr>
        <w:t>1</w:t>
      </w:r>
      <w:r w:rsidR="00BC62DC">
        <w:rPr>
          <w:rFonts w:ascii="Verdana" w:hAnsi="Verdana"/>
          <w:b/>
          <w:sz w:val="20"/>
        </w:rPr>
        <w:t>.</w:t>
      </w:r>
      <w:r w:rsidR="00BC62DC" w:rsidRPr="00BC62DC">
        <w:rPr>
          <w:rFonts w:ascii="Calibri" w:hAnsi="Calibri"/>
          <w:b/>
          <w:sz w:val="24"/>
          <w:szCs w:val="24"/>
        </w:rPr>
        <w:t xml:space="preserve"> </w:t>
      </w:r>
      <w:r w:rsidR="00BC62DC" w:rsidRPr="0072313E">
        <w:rPr>
          <w:rFonts w:ascii="Calibri" w:hAnsi="Calibri"/>
          <w:b/>
          <w:sz w:val="24"/>
          <w:szCs w:val="24"/>
        </w:rPr>
        <w:t xml:space="preserve">Title: </w:t>
      </w:r>
      <w:r w:rsidR="00BC62DC" w:rsidRPr="0072313E">
        <w:rPr>
          <w:rFonts w:ascii="Calibri" w:hAnsi="Calibri"/>
          <w:sz w:val="24"/>
          <w:szCs w:val="24"/>
        </w:rPr>
        <w:t>Tender Management System</w:t>
      </w:r>
      <w:r w:rsidR="00BC62DC" w:rsidRPr="0072313E">
        <w:rPr>
          <w:rStyle w:val="MessageHeaderLabel"/>
          <w:rFonts w:ascii="Calibri" w:hAnsi="Calibri"/>
          <w:sz w:val="24"/>
          <w:szCs w:val="24"/>
        </w:rPr>
        <w:t xml:space="preserve"> (TMS)</w:t>
      </w:r>
    </w:p>
    <w:p w:rsidR="00BC62DC" w:rsidRPr="0072313E" w:rsidRDefault="00BC62DC" w:rsidP="00BC62DC">
      <w:pPr>
        <w:tabs>
          <w:tab w:val="left" w:pos="1440"/>
        </w:tabs>
        <w:spacing w:after="72"/>
        <w:jc w:val="both"/>
        <w:rPr>
          <w:rFonts w:ascii="Calibri" w:hAnsi="Calibri"/>
          <w:b/>
          <w:sz w:val="24"/>
          <w:szCs w:val="24"/>
        </w:rPr>
      </w:pPr>
      <w:r w:rsidRPr="0072313E">
        <w:rPr>
          <w:rFonts w:ascii="Calibri" w:hAnsi="Calibri"/>
          <w:b/>
          <w:sz w:val="24"/>
          <w:szCs w:val="24"/>
        </w:rPr>
        <w:t>Client</w:t>
      </w:r>
      <w:r w:rsidRPr="0072313E">
        <w:rPr>
          <w:rFonts w:ascii="Calibri" w:hAnsi="Calibri"/>
          <w:sz w:val="24"/>
          <w:szCs w:val="24"/>
        </w:rPr>
        <w:t>: Railtech Group India</w:t>
      </w:r>
    </w:p>
    <w:p w:rsidR="00BC62DC" w:rsidRPr="0072313E" w:rsidRDefault="00BC62DC" w:rsidP="00BC62DC">
      <w:pPr>
        <w:tabs>
          <w:tab w:val="left" w:pos="1440"/>
        </w:tabs>
        <w:spacing w:after="72"/>
        <w:jc w:val="both"/>
        <w:rPr>
          <w:rFonts w:ascii="Calibri" w:hAnsi="Calibri"/>
          <w:b/>
          <w:sz w:val="24"/>
          <w:szCs w:val="24"/>
        </w:rPr>
      </w:pPr>
      <w:r w:rsidRPr="0072313E">
        <w:rPr>
          <w:rFonts w:ascii="Calibri" w:hAnsi="Calibri"/>
          <w:b/>
          <w:sz w:val="24"/>
          <w:szCs w:val="24"/>
        </w:rPr>
        <w:t xml:space="preserve">Scope: </w:t>
      </w:r>
      <w:r w:rsidRPr="0072313E">
        <w:rPr>
          <w:rFonts w:ascii="Calibri" w:hAnsi="Calibri"/>
          <w:sz w:val="24"/>
          <w:szCs w:val="24"/>
        </w:rPr>
        <w:t>The project aims to develop the Tender Management System (TMS), which consists of the Manage Master, users, Tender Management, Quotation, Purchasing order, Billing and Reporting(in dynamic PDF) Section. Tender Management System is a secure web-based application that can be used by railtech groups (Railtech, RailFab and TechFab) employees to filling Indian Railway Tender</w:t>
      </w:r>
    </w:p>
    <w:p w:rsidR="00AD68A7" w:rsidRDefault="00AD68A7" w:rsidP="00BC62DC">
      <w:pPr>
        <w:jc w:val="both"/>
        <w:rPr>
          <w:rFonts w:ascii="Arial" w:hAnsi="Arial" w:cs="Arial"/>
          <w:sz w:val="18"/>
          <w:szCs w:val="18"/>
        </w:rPr>
      </w:pPr>
    </w:p>
    <w:p w:rsidR="00C14529" w:rsidRPr="00BC62DC" w:rsidRDefault="00C14529" w:rsidP="00C14529">
      <w:pPr>
        <w:jc w:val="both"/>
        <w:rPr>
          <w:rFonts w:ascii="Arial" w:hAnsi="Arial" w:cs="Arial"/>
          <w:sz w:val="18"/>
          <w:szCs w:val="18"/>
        </w:rPr>
      </w:pPr>
      <w:r w:rsidRPr="00BC62DC">
        <w:rPr>
          <w:rFonts w:ascii="Arial" w:eastAsia="SimSun" w:hAnsi="Arial" w:cs="Arial"/>
          <w:b/>
          <w:bCs/>
          <w:sz w:val="24"/>
          <w:szCs w:val="24"/>
          <w:shd w:val="clear" w:color="auto" w:fill="A6A6A6"/>
          <w:lang w:eastAsia="zh-CN"/>
        </w:rPr>
        <w:t>Hobbies &amp; Interests</w:t>
      </w:r>
      <w:r w:rsidRPr="00BC62DC">
        <w:rPr>
          <w:rFonts w:ascii="Arial" w:eastAsia="SimSun" w:hAnsi="Arial" w:cs="Arial"/>
          <w:b/>
          <w:bCs/>
          <w:sz w:val="20"/>
          <w:shd w:val="clear" w:color="auto" w:fill="A6A6A6"/>
          <w:lang w:eastAsia="zh-CN"/>
        </w:rPr>
        <w:t>:</w:t>
      </w:r>
      <w:r w:rsidRPr="00BC62DC">
        <w:rPr>
          <w:rFonts w:ascii="Arial" w:hAnsi="Arial" w:cs="Arial"/>
          <w:b/>
          <w:bCs/>
          <w:sz w:val="22"/>
          <w:szCs w:val="22"/>
          <w:shd w:val="clear" w:color="auto" w:fill="A6A6A6"/>
        </w:rPr>
        <w:t xml:space="preserve"> </w:t>
      </w:r>
      <w:r w:rsidRPr="00BC62DC">
        <w:rPr>
          <w:rFonts w:ascii="Arial" w:hAnsi="Arial" w:cs="Arial"/>
          <w:b/>
          <w:bCs/>
          <w:color w:val="000000"/>
          <w:sz w:val="22"/>
          <w:szCs w:val="22"/>
          <w:shd w:val="clear" w:color="auto" w:fill="A6A6A6"/>
        </w:rPr>
        <w:t xml:space="preserve">                                                                                               </w:t>
      </w:r>
    </w:p>
    <w:p w:rsidR="00DC2C08" w:rsidRPr="00914C2D" w:rsidRDefault="00DC2C08" w:rsidP="00DC2C08">
      <w:pPr>
        <w:rPr>
          <w:rFonts w:ascii="Verdana" w:hAnsi="Verdana"/>
          <w:sz w:val="20"/>
        </w:rPr>
      </w:pPr>
      <w:r w:rsidRPr="00914C2D">
        <w:rPr>
          <w:rFonts w:ascii="Verdana" w:hAnsi="Verdana"/>
          <w:b/>
          <w:bCs/>
          <w:sz w:val="20"/>
        </w:rPr>
        <w:t xml:space="preserve">  Hobbies:</w:t>
      </w:r>
    </w:p>
    <w:p w:rsidR="00DC2C08" w:rsidRPr="00914C2D" w:rsidRDefault="00DC2C08" w:rsidP="00DC2C08">
      <w:pPr>
        <w:widowControl w:val="0"/>
        <w:numPr>
          <w:ilvl w:val="0"/>
          <w:numId w:val="11"/>
        </w:numPr>
        <w:suppressAutoHyphens/>
        <w:autoSpaceDE w:val="0"/>
        <w:rPr>
          <w:rFonts w:ascii="Verdana" w:hAnsi="Verdana"/>
          <w:sz w:val="20"/>
        </w:rPr>
      </w:pPr>
      <w:r w:rsidRPr="00914C2D">
        <w:rPr>
          <w:rFonts w:ascii="Verdana" w:hAnsi="Verdana"/>
          <w:sz w:val="20"/>
        </w:rPr>
        <w:t xml:space="preserve">Sports like </w:t>
      </w:r>
      <w:r w:rsidR="00BC62DC" w:rsidRPr="00914C2D">
        <w:rPr>
          <w:rFonts w:ascii="Verdana" w:hAnsi="Verdana"/>
          <w:sz w:val="20"/>
        </w:rPr>
        <w:t>cri</w:t>
      </w:r>
      <w:r w:rsidR="00BC62DC">
        <w:rPr>
          <w:rFonts w:ascii="Verdana" w:hAnsi="Verdana"/>
          <w:sz w:val="20"/>
        </w:rPr>
        <w:t>cket, football.</w:t>
      </w:r>
    </w:p>
    <w:p w:rsidR="00DC2C08" w:rsidRPr="00914C2D" w:rsidRDefault="00DC2C08" w:rsidP="00DC2C08">
      <w:pPr>
        <w:widowControl w:val="0"/>
        <w:numPr>
          <w:ilvl w:val="0"/>
          <w:numId w:val="11"/>
        </w:numPr>
        <w:suppressAutoHyphens/>
        <w:autoSpaceDE w:val="0"/>
        <w:spacing w:line="360" w:lineRule="auto"/>
        <w:rPr>
          <w:rFonts w:ascii="Verdana" w:hAnsi="Verdana"/>
          <w:b/>
          <w:bCs/>
          <w:sz w:val="20"/>
        </w:rPr>
      </w:pPr>
      <w:r w:rsidRPr="00914C2D">
        <w:rPr>
          <w:rFonts w:ascii="Verdana" w:hAnsi="Verdana"/>
          <w:sz w:val="20"/>
        </w:rPr>
        <w:t>Visiting new places with friends.</w:t>
      </w:r>
    </w:p>
    <w:p w:rsidR="00DC2C08" w:rsidRPr="00914C2D" w:rsidRDefault="00DC2C08" w:rsidP="00DC2C08">
      <w:pPr>
        <w:rPr>
          <w:rFonts w:ascii="Verdana" w:hAnsi="Verdana"/>
          <w:sz w:val="20"/>
        </w:rPr>
      </w:pPr>
      <w:r w:rsidRPr="00914C2D">
        <w:rPr>
          <w:rFonts w:ascii="Verdana" w:hAnsi="Verdana"/>
          <w:b/>
          <w:bCs/>
          <w:sz w:val="20"/>
        </w:rPr>
        <w:t xml:space="preserve">  Interests:</w:t>
      </w:r>
    </w:p>
    <w:p w:rsidR="00DC2C08" w:rsidRPr="00914C2D" w:rsidRDefault="00DC2C08" w:rsidP="00DC2C08">
      <w:pPr>
        <w:widowControl w:val="0"/>
        <w:numPr>
          <w:ilvl w:val="0"/>
          <w:numId w:val="10"/>
        </w:numPr>
        <w:suppressAutoHyphens/>
        <w:autoSpaceDE w:val="0"/>
        <w:rPr>
          <w:rFonts w:ascii="Verdana" w:hAnsi="Verdana"/>
          <w:sz w:val="20"/>
        </w:rPr>
      </w:pPr>
      <w:r w:rsidRPr="00914C2D">
        <w:rPr>
          <w:rFonts w:ascii="Verdana" w:hAnsi="Verdana"/>
          <w:sz w:val="20"/>
        </w:rPr>
        <w:t xml:space="preserve">Discussing new issues with my friends and well wishers as well as professionals. </w:t>
      </w:r>
    </w:p>
    <w:p w:rsidR="00DC2C08" w:rsidRPr="00914C2D" w:rsidRDefault="00DC2C08" w:rsidP="00DC2C08">
      <w:pPr>
        <w:widowControl w:val="0"/>
        <w:numPr>
          <w:ilvl w:val="0"/>
          <w:numId w:val="10"/>
        </w:numPr>
        <w:suppressAutoHyphens/>
        <w:autoSpaceDE w:val="0"/>
        <w:rPr>
          <w:rFonts w:ascii="Verdana" w:hAnsi="Verdana"/>
          <w:color w:val="000000"/>
          <w:sz w:val="20"/>
        </w:rPr>
      </w:pPr>
      <w:r w:rsidRPr="00914C2D">
        <w:rPr>
          <w:rFonts w:ascii="Verdana" w:hAnsi="Verdana"/>
          <w:sz w:val="20"/>
        </w:rPr>
        <w:t>able books.</w:t>
      </w:r>
    </w:p>
    <w:p w:rsidR="00DC2C08" w:rsidRDefault="00DC2C08" w:rsidP="00DC2C08">
      <w:pPr>
        <w:spacing w:after="160" w:line="259" w:lineRule="auto"/>
        <w:rPr>
          <w:rFonts w:ascii="Verdana" w:hAnsi="Verdana"/>
          <w:color w:val="000000"/>
          <w:sz w:val="20"/>
        </w:rPr>
      </w:pPr>
    </w:p>
    <w:p w:rsidR="00582DD1" w:rsidRPr="00BC62DC" w:rsidRDefault="00582DD1" w:rsidP="00582DD1">
      <w:pPr>
        <w:jc w:val="both"/>
        <w:rPr>
          <w:rFonts w:ascii="Arial" w:hAnsi="Arial" w:cs="Arial"/>
          <w:sz w:val="24"/>
          <w:szCs w:val="24"/>
        </w:rPr>
      </w:pPr>
      <w:r w:rsidRPr="00BC62DC">
        <w:rPr>
          <w:rFonts w:ascii="Arial" w:eastAsia="SimSun" w:hAnsi="Arial" w:cs="Arial"/>
          <w:b/>
          <w:bCs/>
          <w:sz w:val="24"/>
          <w:szCs w:val="24"/>
          <w:shd w:val="clear" w:color="auto" w:fill="A6A6A6"/>
          <w:lang w:eastAsia="zh-CN"/>
        </w:rPr>
        <w:t>Personal Profile:</w:t>
      </w:r>
      <w:r w:rsidRPr="00BC62DC">
        <w:rPr>
          <w:rFonts w:ascii="Arial" w:hAnsi="Arial" w:cs="Arial"/>
          <w:b/>
          <w:bCs/>
          <w:sz w:val="24"/>
          <w:szCs w:val="24"/>
          <w:shd w:val="clear" w:color="auto" w:fill="A6A6A6"/>
        </w:rPr>
        <w:t xml:space="preserve">                                                                                                 </w:t>
      </w:r>
      <w:r w:rsidR="00BC62DC">
        <w:rPr>
          <w:rFonts w:ascii="Arial" w:hAnsi="Arial" w:cs="Arial"/>
          <w:b/>
          <w:bCs/>
          <w:sz w:val="24"/>
          <w:szCs w:val="24"/>
          <w:shd w:val="clear" w:color="auto" w:fill="A6A6A6"/>
        </w:rPr>
        <w:t xml:space="preserve">  </w:t>
      </w:r>
    </w:p>
    <w:p w:rsidR="00BC62DC" w:rsidRDefault="00582DD1" w:rsidP="006A79AE">
      <w:pPr>
        <w:rPr>
          <w:rFonts w:ascii="Verdana" w:hAnsi="Verdana"/>
          <w:color w:val="000000"/>
          <w:sz w:val="20"/>
        </w:rPr>
      </w:pPr>
      <w:r>
        <w:rPr>
          <w:rFonts w:ascii="Verdana" w:hAnsi="Verdana"/>
          <w:color w:val="000000"/>
          <w:sz w:val="20"/>
        </w:rPr>
        <w:t xml:space="preserve">  </w:t>
      </w:r>
      <w:r w:rsidR="00DC2C08" w:rsidRPr="00582DD1">
        <w:rPr>
          <w:rFonts w:ascii="Verdana" w:hAnsi="Verdana"/>
          <w:b/>
          <w:color w:val="000000"/>
          <w:sz w:val="20"/>
        </w:rPr>
        <w:t>Date of Birth:</w:t>
      </w:r>
      <w:r w:rsidR="00BC62DC">
        <w:rPr>
          <w:rFonts w:ascii="Verdana" w:hAnsi="Verdana"/>
          <w:color w:val="000000"/>
          <w:sz w:val="20"/>
        </w:rPr>
        <w:t xml:space="preserve"> 10/01/1994</w:t>
      </w:r>
      <w:r w:rsidR="00DC2C08" w:rsidRPr="00914C2D">
        <w:rPr>
          <w:rFonts w:ascii="Verdana" w:hAnsi="Verdana"/>
          <w:color w:val="000000"/>
          <w:sz w:val="20"/>
        </w:rPr>
        <w:tab/>
      </w:r>
      <w:r w:rsidR="006A79AE">
        <w:rPr>
          <w:rFonts w:ascii="Verdana" w:hAnsi="Verdana"/>
          <w:color w:val="000000"/>
          <w:sz w:val="20"/>
        </w:rPr>
        <w:t xml:space="preserve">        </w:t>
      </w:r>
    </w:p>
    <w:p w:rsidR="006A79AE" w:rsidRPr="00666EE0" w:rsidRDefault="006A79AE" w:rsidP="006A79AE">
      <w:pPr>
        <w:rPr>
          <w:rFonts w:ascii="Verdana" w:hAnsi="Verdana"/>
          <w:bCs/>
          <w:sz w:val="20"/>
        </w:rPr>
      </w:pPr>
      <w:r>
        <w:rPr>
          <w:rFonts w:ascii="Verdana" w:hAnsi="Verdana"/>
          <w:color w:val="000000"/>
          <w:sz w:val="20"/>
        </w:rPr>
        <w:t xml:space="preserve">  </w:t>
      </w:r>
      <w:r>
        <w:rPr>
          <w:rFonts w:ascii="Verdana" w:hAnsi="Verdana"/>
          <w:b/>
          <w:color w:val="000000"/>
          <w:sz w:val="20"/>
        </w:rPr>
        <w:t xml:space="preserve">Add </w:t>
      </w:r>
      <w:r w:rsidR="00BC62DC">
        <w:rPr>
          <w:rFonts w:ascii="Verdana" w:hAnsi="Verdana"/>
          <w:bCs/>
          <w:color w:val="808080"/>
          <w:sz w:val="20"/>
        </w:rPr>
        <w:t>–</w:t>
      </w:r>
      <w:r w:rsidRPr="00666EE0">
        <w:rPr>
          <w:rFonts w:ascii="Verdana" w:hAnsi="Verdana"/>
          <w:bCs/>
          <w:color w:val="808080"/>
          <w:sz w:val="20"/>
        </w:rPr>
        <w:t xml:space="preserve"> </w:t>
      </w:r>
      <w:r w:rsidR="00666EE0">
        <w:rPr>
          <w:rFonts w:ascii="Verdana" w:hAnsi="Verdana"/>
          <w:bCs/>
          <w:sz w:val="20"/>
        </w:rPr>
        <w:t>V</w:t>
      </w:r>
      <w:r w:rsidR="00BC62DC">
        <w:rPr>
          <w:rFonts w:ascii="Verdana" w:hAnsi="Verdana"/>
          <w:bCs/>
          <w:sz w:val="20"/>
        </w:rPr>
        <w:t>ill &amp; Post-Bhupiamau</w:t>
      </w:r>
    </w:p>
    <w:p w:rsidR="006A79AE" w:rsidRPr="00666EE0" w:rsidRDefault="00BC62DC" w:rsidP="006A79AE">
      <w:pPr>
        <w:rPr>
          <w:rFonts w:ascii="Verdana" w:hAnsi="Verdana"/>
          <w:bCs/>
          <w:sz w:val="20"/>
        </w:rPr>
      </w:pPr>
      <w:r>
        <w:rPr>
          <w:rFonts w:ascii="Verdana" w:hAnsi="Verdana"/>
          <w:bCs/>
          <w:sz w:val="20"/>
        </w:rPr>
        <w:t xml:space="preserve">             </w:t>
      </w:r>
      <w:r w:rsidR="00666EE0" w:rsidRPr="00666EE0">
        <w:rPr>
          <w:rFonts w:ascii="Verdana" w:hAnsi="Verdana"/>
          <w:bCs/>
          <w:sz w:val="20"/>
        </w:rPr>
        <w:t>Distt-</w:t>
      </w:r>
      <w:r>
        <w:rPr>
          <w:rFonts w:ascii="Verdana" w:hAnsi="Verdana"/>
          <w:bCs/>
          <w:sz w:val="20"/>
        </w:rPr>
        <w:t>Pratapgarh</w:t>
      </w:r>
      <w:r w:rsidR="00666EE0" w:rsidRPr="00666EE0">
        <w:rPr>
          <w:rFonts w:ascii="Verdana" w:hAnsi="Verdana"/>
          <w:bCs/>
          <w:sz w:val="20"/>
        </w:rPr>
        <w:t xml:space="preserve"> </w:t>
      </w:r>
      <w:r>
        <w:rPr>
          <w:rFonts w:ascii="Verdana" w:hAnsi="Verdana"/>
          <w:bCs/>
          <w:sz w:val="20"/>
        </w:rPr>
        <w:t>230</w:t>
      </w:r>
      <w:r w:rsidR="006A79AE" w:rsidRPr="00666EE0">
        <w:rPr>
          <w:rFonts w:ascii="Verdana" w:hAnsi="Verdana"/>
          <w:bCs/>
          <w:sz w:val="20"/>
        </w:rPr>
        <w:t>001 (U.P.)</w:t>
      </w:r>
    </w:p>
    <w:p w:rsidR="00DC2C08" w:rsidRPr="00914C2D" w:rsidRDefault="00666EE0" w:rsidP="00666EE0">
      <w:pPr>
        <w:spacing w:after="160" w:line="259" w:lineRule="auto"/>
        <w:rPr>
          <w:rFonts w:ascii="Verdana" w:hAnsi="Verdana"/>
          <w:color w:val="000000"/>
          <w:sz w:val="20"/>
        </w:rPr>
      </w:pPr>
      <w:r>
        <w:t xml:space="preserve"> </w:t>
      </w:r>
      <w:r w:rsidR="00582DD1">
        <w:rPr>
          <w:rFonts w:ascii="Verdana" w:hAnsi="Verdana"/>
          <w:color w:val="000000"/>
          <w:sz w:val="20"/>
        </w:rPr>
        <w:t xml:space="preserve"> </w:t>
      </w:r>
      <w:r w:rsidR="00DC2C08" w:rsidRPr="00582DD1">
        <w:rPr>
          <w:rFonts w:ascii="Verdana" w:hAnsi="Verdana"/>
          <w:b/>
          <w:color w:val="000000"/>
          <w:sz w:val="20"/>
        </w:rPr>
        <w:t>Gender</w:t>
      </w:r>
      <w:r w:rsidR="00DC2C08" w:rsidRPr="00914C2D">
        <w:rPr>
          <w:rFonts w:ascii="Verdana" w:hAnsi="Verdana"/>
          <w:color w:val="000000"/>
          <w:sz w:val="20"/>
        </w:rPr>
        <w:t>: Male</w:t>
      </w:r>
    </w:p>
    <w:p w:rsidR="00582DD1" w:rsidRDefault="00582DD1" w:rsidP="00DC2C08">
      <w:pPr>
        <w:spacing w:after="160" w:line="259" w:lineRule="auto"/>
        <w:rPr>
          <w:rFonts w:ascii="Verdana" w:hAnsi="Verdana"/>
          <w:color w:val="000000"/>
          <w:sz w:val="20"/>
        </w:rPr>
      </w:pPr>
      <w:r>
        <w:rPr>
          <w:rFonts w:ascii="Verdana" w:hAnsi="Verdana"/>
          <w:color w:val="000000"/>
          <w:sz w:val="20"/>
        </w:rPr>
        <w:t xml:space="preserve">  </w:t>
      </w:r>
      <w:r w:rsidR="00DC2C08" w:rsidRPr="00582DD1">
        <w:rPr>
          <w:rFonts w:ascii="Verdana" w:hAnsi="Verdana"/>
          <w:b/>
          <w:color w:val="000000"/>
          <w:sz w:val="20"/>
        </w:rPr>
        <w:t>Languages Known:</w:t>
      </w:r>
      <w:r w:rsidR="0026680C">
        <w:rPr>
          <w:rFonts w:ascii="Verdana" w:hAnsi="Verdana"/>
          <w:color w:val="000000"/>
          <w:sz w:val="20"/>
        </w:rPr>
        <w:t xml:space="preserve">  </w:t>
      </w:r>
      <w:r w:rsidR="0026680C" w:rsidRPr="00914C2D">
        <w:rPr>
          <w:rFonts w:ascii="Verdana" w:hAnsi="Verdana"/>
          <w:color w:val="000000"/>
          <w:sz w:val="20"/>
        </w:rPr>
        <w:t>English</w:t>
      </w:r>
      <w:r w:rsidR="0026680C">
        <w:rPr>
          <w:rFonts w:ascii="Verdana" w:hAnsi="Verdana"/>
          <w:color w:val="000000"/>
          <w:sz w:val="20"/>
        </w:rPr>
        <w:t>, Hindi</w:t>
      </w:r>
      <w:r w:rsidR="00DC2C08" w:rsidRPr="00914C2D">
        <w:rPr>
          <w:rFonts w:ascii="Verdana" w:hAnsi="Verdana"/>
          <w:color w:val="000000"/>
          <w:sz w:val="20"/>
        </w:rPr>
        <w:tab/>
      </w:r>
      <w:r w:rsidR="00DC2C08" w:rsidRPr="00914C2D">
        <w:rPr>
          <w:rFonts w:ascii="Verdana" w:hAnsi="Verdana"/>
          <w:color w:val="000000"/>
          <w:sz w:val="20"/>
        </w:rPr>
        <w:tab/>
      </w:r>
      <w:r w:rsidR="00DC2C08" w:rsidRPr="00914C2D">
        <w:rPr>
          <w:rFonts w:ascii="Verdana" w:hAnsi="Verdana"/>
          <w:color w:val="000000"/>
          <w:sz w:val="20"/>
        </w:rPr>
        <w:tab/>
      </w:r>
      <w:r w:rsidR="00DC2C08" w:rsidRPr="00914C2D">
        <w:rPr>
          <w:rFonts w:ascii="Verdana" w:hAnsi="Verdana"/>
          <w:color w:val="000000"/>
          <w:sz w:val="20"/>
        </w:rPr>
        <w:tab/>
      </w:r>
    </w:p>
    <w:p w:rsidR="006A79AE" w:rsidRPr="00914C2D" w:rsidRDefault="00582DD1" w:rsidP="00DC2C08">
      <w:pPr>
        <w:spacing w:after="160" w:line="259" w:lineRule="auto"/>
        <w:rPr>
          <w:rFonts w:ascii="Verdana" w:hAnsi="Verdana"/>
          <w:color w:val="000000"/>
          <w:sz w:val="20"/>
        </w:rPr>
      </w:pPr>
      <w:r>
        <w:rPr>
          <w:rFonts w:ascii="Verdana" w:hAnsi="Verdana"/>
          <w:color w:val="000000"/>
          <w:sz w:val="20"/>
        </w:rPr>
        <w:t xml:space="preserve">  </w:t>
      </w:r>
      <w:r w:rsidR="00DC2C08" w:rsidRPr="00582DD1">
        <w:rPr>
          <w:rFonts w:ascii="Verdana" w:hAnsi="Verdana"/>
          <w:b/>
          <w:color w:val="000000"/>
          <w:sz w:val="20"/>
        </w:rPr>
        <w:t>Nationality:</w:t>
      </w:r>
      <w:r w:rsidR="00DC2C08" w:rsidRPr="00914C2D">
        <w:rPr>
          <w:rFonts w:ascii="Verdana" w:hAnsi="Verdana"/>
          <w:color w:val="000000"/>
          <w:sz w:val="20"/>
        </w:rPr>
        <w:t xml:space="preserve"> I</w:t>
      </w:r>
      <w:r w:rsidR="0026680C">
        <w:rPr>
          <w:rFonts w:ascii="Verdana" w:hAnsi="Verdana"/>
          <w:color w:val="000000"/>
          <w:sz w:val="20"/>
        </w:rPr>
        <w:t>ndian</w:t>
      </w:r>
    </w:p>
    <w:p w:rsidR="00582DD1" w:rsidRPr="00BC62DC" w:rsidRDefault="00582DD1" w:rsidP="00582DD1">
      <w:pPr>
        <w:jc w:val="both"/>
        <w:rPr>
          <w:rFonts w:ascii="Verdana" w:hAnsi="Verdana"/>
          <w:b/>
          <w:bCs/>
          <w:sz w:val="20"/>
        </w:rPr>
      </w:pPr>
      <w:r w:rsidRPr="00BC62DC">
        <w:rPr>
          <w:rFonts w:ascii="Arial" w:eastAsia="SimSun" w:hAnsi="Arial" w:cs="Arial"/>
          <w:b/>
          <w:bCs/>
          <w:sz w:val="24"/>
          <w:szCs w:val="24"/>
          <w:shd w:val="clear" w:color="auto" w:fill="A6A6A6"/>
          <w:lang w:eastAsia="zh-CN"/>
        </w:rPr>
        <w:t>Declaration:</w:t>
      </w:r>
      <w:r w:rsidRPr="00BC62DC">
        <w:rPr>
          <w:rFonts w:ascii="Verdana" w:hAnsi="Verdana"/>
          <w:b/>
          <w:bCs/>
          <w:sz w:val="20"/>
        </w:rPr>
        <w:t xml:space="preserve">                                                                    </w:t>
      </w:r>
      <w:r w:rsidRPr="00BC62DC">
        <w:rPr>
          <w:rFonts w:ascii="Verdana" w:hAnsi="Verdana"/>
          <w:b/>
          <w:bCs/>
          <w:sz w:val="20"/>
        </w:rPr>
        <w:tab/>
      </w:r>
    </w:p>
    <w:p w:rsidR="00BC62DC" w:rsidRDefault="00BC62DC" w:rsidP="00DC2C08">
      <w:pPr>
        <w:jc w:val="both"/>
        <w:rPr>
          <w:rFonts w:ascii="Verdana" w:hAnsi="Verdana"/>
          <w:b/>
          <w:bCs/>
          <w:sz w:val="20"/>
        </w:rPr>
      </w:pPr>
    </w:p>
    <w:p w:rsidR="00DC2C08" w:rsidRPr="00914C2D" w:rsidRDefault="00DC2C08" w:rsidP="00DC2C08">
      <w:pPr>
        <w:jc w:val="both"/>
        <w:rPr>
          <w:rFonts w:ascii="Verdana" w:hAnsi="Verdana"/>
          <w:sz w:val="20"/>
        </w:rPr>
      </w:pPr>
      <w:r w:rsidRPr="00914C2D">
        <w:rPr>
          <w:rFonts w:ascii="Verdana" w:hAnsi="Verdana"/>
          <w:b/>
          <w:bCs/>
          <w:sz w:val="20"/>
        </w:rPr>
        <w:t xml:space="preserve"> </w:t>
      </w:r>
      <w:r w:rsidRPr="00914C2D">
        <w:rPr>
          <w:rFonts w:ascii="Verdana" w:hAnsi="Verdana"/>
          <w:sz w:val="20"/>
        </w:rPr>
        <w:t xml:space="preserve">I hereby declare that all the information provided is true to the best of my knowledge.  </w:t>
      </w:r>
    </w:p>
    <w:p w:rsidR="00DC2C08" w:rsidRPr="00914C2D" w:rsidRDefault="00DC2C08" w:rsidP="00DC2C08">
      <w:pPr>
        <w:jc w:val="both"/>
        <w:rPr>
          <w:rFonts w:ascii="Verdana" w:hAnsi="Verdana"/>
          <w:sz w:val="20"/>
        </w:rPr>
      </w:pPr>
    </w:p>
    <w:p w:rsidR="00FE3174" w:rsidRDefault="00DC2C08" w:rsidP="00DC2C08">
      <w:pPr>
        <w:spacing w:line="360" w:lineRule="auto"/>
        <w:rPr>
          <w:rFonts w:ascii="Verdana" w:hAnsi="Verdana"/>
          <w:sz w:val="20"/>
        </w:rPr>
      </w:pPr>
      <w:r w:rsidRPr="00914C2D">
        <w:rPr>
          <w:rFonts w:ascii="Verdana" w:hAnsi="Verdana"/>
          <w:sz w:val="20"/>
        </w:rPr>
        <w:tab/>
      </w:r>
      <w:r w:rsidRPr="00914C2D">
        <w:rPr>
          <w:rFonts w:ascii="Verdana" w:hAnsi="Verdana"/>
          <w:sz w:val="20"/>
        </w:rPr>
        <w:tab/>
      </w:r>
      <w:r w:rsidRPr="00914C2D">
        <w:rPr>
          <w:rFonts w:ascii="Verdana" w:hAnsi="Verdana"/>
          <w:sz w:val="20"/>
        </w:rPr>
        <w:tab/>
      </w:r>
      <w:r w:rsidRPr="00914C2D">
        <w:rPr>
          <w:rFonts w:ascii="Verdana" w:hAnsi="Verdana"/>
          <w:sz w:val="20"/>
        </w:rPr>
        <w:tab/>
      </w:r>
      <w:r w:rsidRPr="00914C2D">
        <w:rPr>
          <w:rFonts w:ascii="Verdana" w:hAnsi="Verdana"/>
          <w:sz w:val="20"/>
        </w:rPr>
        <w:tab/>
      </w:r>
      <w:r w:rsidRPr="00914C2D">
        <w:rPr>
          <w:rFonts w:ascii="Verdana" w:hAnsi="Verdana"/>
          <w:sz w:val="20"/>
        </w:rPr>
        <w:tab/>
      </w:r>
      <w:r w:rsidRPr="00914C2D">
        <w:rPr>
          <w:rFonts w:ascii="Verdana" w:hAnsi="Verdana"/>
          <w:sz w:val="20"/>
        </w:rPr>
        <w:tab/>
      </w:r>
      <w:r w:rsidR="00FE3174">
        <w:rPr>
          <w:rFonts w:ascii="Verdana" w:hAnsi="Verdana"/>
          <w:sz w:val="20"/>
        </w:rPr>
        <w:t xml:space="preserve">      </w:t>
      </w:r>
    </w:p>
    <w:p w:rsidR="00FE3174" w:rsidRDefault="00FE3174" w:rsidP="00DC2C08">
      <w:pPr>
        <w:spacing w:line="360" w:lineRule="auto"/>
        <w:rPr>
          <w:rFonts w:ascii="Verdana" w:hAnsi="Verdana"/>
          <w:sz w:val="20"/>
        </w:rPr>
      </w:pPr>
      <w:r>
        <w:rPr>
          <w:rFonts w:ascii="Verdana" w:hAnsi="Verdana"/>
          <w:sz w:val="20"/>
        </w:rPr>
        <w:t xml:space="preserve">  </w:t>
      </w:r>
    </w:p>
    <w:p w:rsidR="00FE3174" w:rsidRDefault="00FE3174" w:rsidP="00DC2C08">
      <w:pPr>
        <w:spacing w:line="360" w:lineRule="auto"/>
        <w:rPr>
          <w:rFonts w:ascii="Verdana" w:hAnsi="Verdana"/>
          <w:sz w:val="20"/>
        </w:rPr>
      </w:pPr>
      <w:r w:rsidRPr="0026680C">
        <w:rPr>
          <w:rFonts w:ascii="Verdana" w:hAnsi="Verdana"/>
          <w:b/>
          <w:bCs/>
          <w:sz w:val="20"/>
        </w:rPr>
        <w:t>Place</w:t>
      </w:r>
      <w:r>
        <w:rPr>
          <w:rFonts w:ascii="Verdana" w:hAnsi="Verdana"/>
          <w:bCs/>
          <w:sz w:val="20"/>
        </w:rPr>
        <w:t xml:space="preserve">:                                                                                      </w:t>
      </w:r>
      <w:r>
        <w:rPr>
          <w:rFonts w:ascii="Verdana" w:hAnsi="Verdana"/>
          <w:b/>
          <w:sz w:val="20"/>
        </w:rPr>
        <w:t xml:space="preserve">MANISH </w:t>
      </w:r>
      <w:r w:rsidRPr="0026680C">
        <w:rPr>
          <w:rFonts w:ascii="Verdana" w:hAnsi="Verdana"/>
          <w:b/>
          <w:sz w:val="20"/>
        </w:rPr>
        <w:t>SINGH</w:t>
      </w:r>
    </w:p>
    <w:p w:rsidR="00DC2C08" w:rsidRPr="00FE3174" w:rsidRDefault="00DC2C08" w:rsidP="00DC2C08">
      <w:pPr>
        <w:spacing w:line="360" w:lineRule="auto"/>
        <w:rPr>
          <w:rFonts w:ascii="Verdana" w:hAnsi="Verdana"/>
          <w:bCs/>
          <w:sz w:val="20"/>
        </w:rPr>
      </w:pPr>
      <w:r w:rsidRPr="0026680C">
        <w:rPr>
          <w:rFonts w:ascii="Verdana" w:hAnsi="Verdana"/>
          <w:b/>
          <w:sz w:val="20"/>
        </w:rPr>
        <w:t xml:space="preserve">                                                                    </w:t>
      </w:r>
      <w:r w:rsidR="00E3559E" w:rsidRPr="0026680C">
        <w:rPr>
          <w:rFonts w:ascii="Verdana" w:hAnsi="Verdana"/>
          <w:b/>
          <w:sz w:val="20"/>
        </w:rPr>
        <w:t xml:space="preserve"> </w:t>
      </w:r>
      <w:r w:rsidRPr="0026680C">
        <w:rPr>
          <w:rFonts w:ascii="Verdana" w:hAnsi="Verdana"/>
          <w:b/>
          <w:sz w:val="20"/>
        </w:rPr>
        <w:t xml:space="preserve">      </w:t>
      </w:r>
    </w:p>
    <w:p w:rsidR="00DC2C08" w:rsidRPr="00DC2C08" w:rsidRDefault="00DC2C08" w:rsidP="00DC2C08">
      <w:pPr>
        <w:rPr>
          <w:rFonts w:ascii="Arial" w:hAnsi="Arial" w:cs="Arial"/>
          <w:b/>
          <w:bCs/>
          <w:color w:val="FFFFFF"/>
          <w:sz w:val="18"/>
          <w:szCs w:val="18"/>
          <w:shd w:val="clear" w:color="auto" w:fill="A6A6A6"/>
        </w:rPr>
      </w:pPr>
    </w:p>
    <w:sectPr w:rsidR="00DC2C08" w:rsidRPr="00DC2C08" w:rsidSect="00BC62DC">
      <w:headerReference w:type="default" r:id="rId8"/>
      <w:footerReference w:type="default" r:id="rId9"/>
      <w:headerReference w:type="first" r:id="rId10"/>
      <w:pgSz w:w="12240" w:h="15840"/>
      <w:pgMar w:top="1170" w:right="1800" w:bottom="1350" w:left="1800"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C06" w:rsidRDefault="00791C06">
      <w:r>
        <w:separator/>
      </w:r>
    </w:p>
  </w:endnote>
  <w:endnote w:type="continuationSeparator" w:id="1">
    <w:p w:rsidR="00791C06" w:rsidRDefault="00791C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2DC" w:rsidRDefault="00BC62DC">
    <w:pPr>
      <w:pStyle w:val="Footer"/>
    </w:pPr>
  </w:p>
  <w:p w:rsidR="00BC62DC" w:rsidRDefault="00BC62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C06" w:rsidRDefault="00791C06">
      <w:r>
        <w:separator/>
      </w:r>
    </w:p>
  </w:footnote>
  <w:footnote w:type="continuationSeparator" w:id="1">
    <w:p w:rsidR="00791C06" w:rsidRDefault="00791C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432" w:rsidRPr="00BC62DC" w:rsidRDefault="000D3E71" w:rsidP="000D3E71">
    <w:pPr>
      <w:pStyle w:val="Header"/>
      <w:tabs>
        <w:tab w:val="left" w:pos="2528"/>
      </w:tabs>
      <w:rPr>
        <w:sz w:val="28"/>
        <w:szCs w:val="28"/>
      </w:rP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2DC" w:rsidRPr="00BC62DC" w:rsidRDefault="00BC62DC" w:rsidP="00BC62DC">
    <w:pPr>
      <w:pStyle w:val="Header"/>
      <w:tabs>
        <w:tab w:val="left" w:pos="2528"/>
      </w:tabs>
      <w:jc w:val="center"/>
      <w:rPr>
        <w:b/>
        <w:sz w:val="32"/>
        <w:szCs w:val="28"/>
      </w:rPr>
    </w:pPr>
    <w:r>
      <w:rPr>
        <w:b/>
        <w:sz w:val="32"/>
        <w:szCs w:val="28"/>
      </w:rPr>
      <w:t xml:space="preserve">     </w:t>
    </w:r>
    <w:r w:rsidRPr="00BC62DC">
      <w:rPr>
        <w:b/>
        <w:sz w:val="32"/>
        <w:szCs w:val="28"/>
      </w:rPr>
      <w:t>CURRICULUM VITAE</w:t>
    </w:r>
  </w:p>
  <w:p w:rsidR="00BC62DC" w:rsidRDefault="00BC6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2"/>
    <w:multiLevelType w:val="singleLevel"/>
    <w:tmpl w:val="00000002"/>
    <w:name w:val="WW8Num2"/>
    <w:lvl w:ilvl="0">
      <w:start w:val="1"/>
      <w:numFmt w:val="bullet"/>
      <w:lvlText w:val=""/>
      <w:lvlJc w:val="left"/>
      <w:pPr>
        <w:tabs>
          <w:tab w:val="num" w:pos="1440"/>
        </w:tabs>
        <w:ind w:left="1440" w:hanging="360"/>
      </w:pPr>
      <w:rPr>
        <w:rFonts w:ascii="Wingdings" w:hAnsi="Wingdings" w:cs="Wingdings"/>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5"/>
    <w:multiLevelType w:val="singleLevel"/>
    <w:tmpl w:val="00000005"/>
    <w:name w:val="WW8Num14"/>
    <w:lvl w:ilvl="0">
      <w:start w:val="1"/>
      <w:numFmt w:val="bullet"/>
      <w:lvlText w:val=""/>
      <w:lvlJc w:val="left"/>
      <w:pPr>
        <w:tabs>
          <w:tab w:val="num" w:pos="1485"/>
        </w:tabs>
        <w:ind w:left="1485" w:hanging="360"/>
      </w:pPr>
      <w:rPr>
        <w:rFonts w:ascii="Wingdings" w:hAnsi="Wingdings" w:cs="Wingdings"/>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0000012"/>
    <w:multiLevelType w:val="multilevel"/>
    <w:tmpl w:val="00000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14"/>
    <w:multiLevelType w:val="singleLevel"/>
    <w:tmpl w:val="00000014"/>
    <w:lvl w:ilvl="0">
      <w:start w:val="1"/>
      <w:numFmt w:val="decimal"/>
      <w:lvlText w:val="%1."/>
      <w:lvlJc w:val="left"/>
      <w:pPr>
        <w:tabs>
          <w:tab w:val="num" w:pos="1800"/>
        </w:tabs>
        <w:ind w:left="1800" w:hanging="360"/>
      </w:pPr>
    </w:lvl>
  </w:abstractNum>
  <w:abstractNum w:abstractNumId="7">
    <w:nsid w:val="00000019"/>
    <w:multiLevelType w:val="multilevel"/>
    <w:tmpl w:val="00000019"/>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000001A"/>
    <w:multiLevelType w:val="multilevel"/>
    <w:tmpl w:val="000000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246056C"/>
    <w:multiLevelType w:val="hybridMultilevel"/>
    <w:tmpl w:val="8F1A3A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3AC170C"/>
    <w:multiLevelType w:val="hybridMultilevel"/>
    <w:tmpl w:val="91562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5"/>
  </w:num>
  <w:num w:numId="6">
    <w:abstractNumId w:val="0"/>
  </w:num>
  <w:num w:numId="7">
    <w:abstractNumId w:val="8"/>
  </w:num>
  <w:num w:numId="8">
    <w:abstractNumId w:val="9"/>
  </w:num>
  <w:num w:numId="9">
    <w:abstractNumId w:val="10"/>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40"/>
  <w:displayHorizontalDrawingGridEvery w:val="0"/>
  <w:displayVerticalDrawingGridEvery w:val="0"/>
  <w:noPunctuationKerning/>
  <w:characterSpacingControl w:val="doNotCompress"/>
  <w:doNotValidateAgainstSchema/>
  <w:doNotDemarcateInvalidXml/>
  <w:hdrShapeDefaults>
    <o:shapedefaults v:ext="edit" spidmax="30722" fillcolor="#759cd2" strokecolor="#446188">
      <v:fill color="#759cd2" color2="#a3c5f1" type="gradient">
        <o:fill v:ext="view" type="gradientUnscaled"/>
      </v:fill>
      <v:stroke color="#446188" weight="2pt"/>
    </o:shapedefaults>
  </w:hdrShapeDefaults>
  <w:footnotePr>
    <w:footnote w:id="0"/>
    <w:footnote w:id="1"/>
  </w:footnotePr>
  <w:endnotePr>
    <w:endnote w:id="0"/>
    <w:endnote w:id="1"/>
  </w:endnotePr>
  <w:compat>
    <w:spaceForUL/>
    <w:doNotLeaveBackslashAlone/>
  </w:compat>
  <w:rsids>
    <w:rsidRoot w:val="00172A27"/>
    <w:rsid w:val="00006659"/>
    <w:rsid w:val="00020B26"/>
    <w:rsid w:val="00022C06"/>
    <w:rsid w:val="00025FB1"/>
    <w:rsid w:val="00032716"/>
    <w:rsid w:val="00041DFD"/>
    <w:rsid w:val="000710CB"/>
    <w:rsid w:val="00090987"/>
    <w:rsid w:val="000D3E71"/>
    <w:rsid w:val="000F7FC8"/>
    <w:rsid w:val="00106194"/>
    <w:rsid w:val="00145D02"/>
    <w:rsid w:val="00172A27"/>
    <w:rsid w:val="001D33FD"/>
    <w:rsid w:val="00207F3E"/>
    <w:rsid w:val="00220E58"/>
    <w:rsid w:val="00236BB0"/>
    <w:rsid w:val="0024277A"/>
    <w:rsid w:val="0026680C"/>
    <w:rsid w:val="0035436E"/>
    <w:rsid w:val="003829A0"/>
    <w:rsid w:val="003F6FA5"/>
    <w:rsid w:val="00423B52"/>
    <w:rsid w:val="00430569"/>
    <w:rsid w:val="00474D98"/>
    <w:rsid w:val="0048222C"/>
    <w:rsid w:val="004E6432"/>
    <w:rsid w:val="005405F7"/>
    <w:rsid w:val="00572CE1"/>
    <w:rsid w:val="00582DD1"/>
    <w:rsid w:val="00593F13"/>
    <w:rsid w:val="005D744C"/>
    <w:rsid w:val="0064261F"/>
    <w:rsid w:val="006658F4"/>
    <w:rsid w:val="00666EE0"/>
    <w:rsid w:val="006732B4"/>
    <w:rsid w:val="006A79AE"/>
    <w:rsid w:val="00733948"/>
    <w:rsid w:val="007561F8"/>
    <w:rsid w:val="00791C06"/>
    <w:rsid w:val="007967D0"/>
    <w:rsid w:val="007C62C2"/>
    <w:rsid w:val="00801B45"/>
    <w:rsid w:val="008079B2"/>
    <w:rsid w:val="00826C6A"/>
    <w:rsid w:val="00841A15"/>
    <w:rsid w:val="00844747"/>
    <w:rsid w:val="00860EAE"/>
    <w:rsid w:val="00865E10"/>
    <w:rsid w:val="008B4FEC"/>
    <w:rsid w:val="008B61F3"/>
    <w:rsid w:val="008C41FA"/>
    <w:rsid w:val="00906900"/>
    <w:rsid w:val="00927A98"/>
    <w:rsid w:val="0095494F"/>
    <w:rsid w:val="00987F51"/>
    <w:rsid w:val="009C707A"/>
    <w:rsid w:val="009F1315"/>
    <w:rsid w:val="009F4931"/>
    <w:rsid w:val="00A010A6"/>
    <w:rsid w:val="00A637F3"/>
    <w:rsid w:val="00A80329"/>
    <w:rsid w:val="00AA3B6A"/>
    <w:rsid w:val="00AD27DA"/>
    <w:rsid w:val="00AD6602"/>
    <w:rsid w:val="00AD68A7"/>
    <w:rsid w:val="00AE3115"/>
    <w:rsid w:val="00AF7577"/>
    <w:rsid w:val="00B03606"/>
    <w:rsid w:val="00B63B37"/>
    <w:rsid w:val="00B657D6"/>
    <w:rsid w:val="00B66803"/>
    <w:rsid w:val="00B76816"/>
    <w:rsid w:val="00B94A6C"/>
    <w:rsid w:val="00BC62DC"/>
    <w:rsid w:val="00C14529"/>
    <w:rsid w:val="00C43BC4"/>
    <w:rsid w:val="00C527A4"/>
    <w:rsid w:val="00C52AE1"/>
    <w:rsid w:val="00C958F2"/>
    <w:rsid w:val="00CC4E75"/>
    <w:rsid w:val="00CC6B7C"/>
    <w:rsid w:val="00CF7F8F"/>
    <w:rsid w:val="00D552AA"/>
    <w:rsid w:val="00D91E9B"/>
    <w:rsid w:val="00D95B7A"/>
    <w:rsid w:val="00DA4C2E"/>
    <w:rsid w:val="00DA5ECF"/>
    <w:rsid w:val="00DC10D9"/>
    <w:rsid w:val="00DC2C08"/>
    <w:rsid w:val="00E0099F"/>
    <w:rsid w:val="00E24A8C"/>
    <w:rsid w:val="00E3559E"/>
    <w:rsid w:val="00E50AFC"/>
    <w:rsid w:val="00E52424"/>
    <w:rsid w:val="00E524DA"/>
    <w:rsid w:val="00E761BC"/>
    <w:rsid w:val="00E91837"/>
    <w:rsid w:val="00E9601C"/>
    <w:rsid w:val="00EA59F5"/>
    <w:rsid w:val="00EC6099"/>
    <w:rsid w:val="00ED57A4"/>
    <w:rsid w:val="00ED74F4"/>
    <w:rsid w:val="00F05446"/>
    <w:rsid w:val="00F14C0C"/>
    <w:rsid w:val="00F545BC"/>
    <w:rsid w:val="00FA1148"/>
    <w:rsid w:val="00FB03F5"/>
    <w:rsid w:val="00FB78D3"/>
    <w:rsid w:val="00FC2E2E"/>
    <w:rsid w:val="00FE3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fillcolor="#759cd2" strokecolor="#446188">
      <v:fill color="#759cd2" color2="#a3c5f1" type="gradient">
        <o:fill v:ext="view" type="gradientUnscaled"/>
      </v:fill>
      <v:stroke color="#446188" weigh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6C"/>
    <w:rPr>
      <w:sz w:val="28"/>
      <w:lang w:val="en-US" w:eastAsia="en-US"/>
    </w:rPr>
  </w:style>
  <w:style w:type="paragraph" w:styleId="Heading1">
    <w:name w:val="heading 1"/>
    <w:basedOn w:val="Normal"/>
    <w:next w:val="Normal"/>
    <w:qFormat/>
    <w:rsid w:val="00B94A6C"/>
    <w:pPr>
      <w:keepNext/>
      <w:outlineLvl w:val="0"/>
    </w:pPr>
    <w:rPr>
      <w:b/>
      <w:sz w:val="36"/>
    </w:rPr>
  </w:style>
  <w:style w:type="paragraph" w:styleId="Heading2">
    <w:name w:val="heading 2"/>
    <w:basedOn w:val="Normal"/>
    <w:next w:val="Normal"/>
    <w:qFormat/>
    <w:rsid w:val="00B94A6C"/>
    <w:pPr>
      <w:keepNext/>
      <w:outlineLvl w:val="1"/>
    </w:pPr>
    <w:rPr>
      <w:rFonts w:ascii="Arial" w:hAnsi="Arial"/>
      <w:i/>
      <w:spacing w:val="14"/>
      <w:sz w:val="16"/>
    </w:rPr>
  </w:style>
  <w:style w:type="paragraph" w:styleId="Heading3">
    <w:name w:val="heading 3"/>
    <w:basedOn w:val="Normal"/>
    <w:next w:val="Normal"/>
    <w:qFormat/>
    <w:rsid w:val="00B94A6C"/>
    <w:pPr>
      <w:keepNext/>
      <w:pBdr>
        <w:top w:val="single" w:sz="4" w:space="3" w:color="auto"/>
        <w:left w:val="single" w:sz="4" w:space="4" w:color="auto"/>
        <w:bottom w:val="single" w:sz="4" w:space="1" w:color="auto"/>
        <w:right w:val="single" w:sz="4" w:space="4" w:color="auto"/>
      </w:pBdr>
      <w:shd w:val="pct20" w:color="auto" w:fill="FFFFFF"/>
      <w:jc w:val="center"/>
      <w:outlineLvl w:val="2"/>
    </w:pPr>
    <w:rPr>
      <w:rFonts w:ascii="Arial" w:hAnsi="Arial" w:cs="Arial"/>
      <w:b/>
      <w:sz w:val="16"/>
    </w:rPr>
  </w:style>
  <w:style w:type="paragraph" w:styleId="Heading4">
    <w:name w:val="heading 4"/>
    <w:basedOn w:val="Normal"/>
    <w:next w:val="Normal"/>
    <w:qFormat/>
    <w:rsid w:val="00B94A6C"/>
    <w:pPr>
      <w:keepNext/>
      <w:ind w:firstLine="360"/>
      <w:jc w:val="both"/>
      <w:outlineLvl w:val="3"/>
    </w:pPr>
    <w:rPr>
      <w:rFonts w:ascii="Arial" w:hAnsi="Arial" w:cs="Arial"/>
      <w:b/>
      <w:bCs/>
      <w:sz w:val="16"/>
      <w:szCs w:val="16"/>
    </w:rPr>
  </w:style>
  <w:style w:type="paragraph" w:styleId="Heading5">
    <w:name w:val="heading 5"/>
    <w:basedOn w:val="Normal"/>
    <w:next w:val="Normal"/>
    <w:qFormat/>
    <w:rsid w:val="00B94A6C"/>
    <w:pPr>
      <w:keepNext/>
      <w:jc w:val="both"/>
      <w:outlineLvl w:val="4"/>
    </w:pPr>
    <w:rPr>
      <w:i/>
      <w:sz w:val="24"/>
    </w:rPr>
  </w:style>
  <w:style w:type="paragraph" w:styleId="Heading6">
    <w:name w:val="heading 6"/>
    <w:basedOn w:val="Normal"/>
    <w:next w:val="Normal"/>
    <w:qFormat/>
    <w:rsid w:val="00B94A6C"/>
    <w:pPr>
      <w:keepNext/>
      <w:jc w:val="right"/>
      <w:outlineLvl w:val="5"/>
    </w:pPr>
    <w:rPr>
      <w:i/>
      <w:sz w:val="22"/>
    </w:rPr>
  </w:style>
  <w:style w:type="paragraph" w:styleId="Heading7">
    <w:name w:val="heading 7"/>
    <w:basedOn w:val="Normal"/>
    <w:next w:val="Normal"/>
    <w:qFormat/>
    <w:rsid w:val="00B94A6C"/>
    <w:pPr>
      <w:keepNext/>
      <w:spacing w:line="360" w:lineRule="auto"/>
      <w:jc w:val="both"/>
      <w:outlineLvl w:val="6"/>
    </w:pPr>
    <w:rPr>
      <w:rFonts w:ascii="Arial" w:hAnsi="Arial" w:cs="Arial"/>
      <w:b/>
      <w:bCs/>
      <w:color w:val="000000"/>
      <w:sz w:val="20"/>
    </w:rPr>
  </w:style>
  <w:style w:type="paragraph" w:styleId="Heading9">
    <w:name w:val="heading 9"/>
    <w:basedOn w:val="Normal"/>
    <w:next w:val="Normal"/>
    <w:qFormat/>
    <w:rsid w:val="00B94A6C"/>
    <w:pPr>
      <w:keepNext/>
      <w:pBdr>
        <w:top w:val="single" w:sz="4" w:space="1" w:color="auto"/>
        <w:left w:val="single" w:sz="4" w:space="4" w:color="auto"/>
        <w:bottom w:val="single" w:sz="4" w:space="1" w:color="auto"/>
        <w:right w:val="single" w:sz="4" w:space="4" w:color="auto"/>
      </w:pBdr>
      <w:shd w:val="clear" w:color="auto" w:fill="C0C0C0"/>
      <w:outlineLvl w:val="8"/>
    </w:pPr>
    <w:rPr>
      <w:b/>
      <w:spacing w:val="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rsid w:val="00B94A6C"/>
    <w:rPr>
      <w:rFonts w:ascii="Tahoma" w:hAnsi="Tahoma" w:cs="Tahoma"/>
      <w:sz w:val="16"/>
      <w:szCs w:val="16"/>
    </w:rPr>
  </w:style>
  <w:style w:type="character" w:customStyle="1" w:styleId="apple-style-span">
    <w:name w:val="apple-style-span"/>
    <w:basedOn w:val="DefaultParagraphFont"/>
    <w:rsid w:val="00B94A6C"/>
  </w:style>
  <w:style w:type="character" w:styleId="PageNumber">
    <w:name w:val="page number"/>
    <w:basedOn w:val="DefaultParagraphFont"/>
    <w:rsid w:val="00B94A6C"/>
  </w:style>
  <w:style w:type="character" w:styleId="Hyperlink">
    <w:name w:val="Hyperlink"/>
    <w:rsid w:val="00B94A6C"/>
    <w:rPr>
      <w:color w:val="0000FF"/>
      <w:u w:val="single"/>
    </w:rPr>
  </w:style>
  <w:style w:type="character" w:customStyle="1" w:styleId="apple-converted-space">
    <w:name w:val="apple-converted-space"/>
    <w:basedOn w:val="DefaultParagraphFont"/>
    <w:rsid w:val="00B94A6C"/>
  </w:style>
  <w:style w:type="character" w:styleId="Emphasis">
    <w:name w:val="Emphasis"/>
    <w:qFormat/>
    <w:rsid w:val="00B94A6C"/>
    <w:rPr>
      <w:i/>
      <w:iCs/>
    </w:rPr>
  </w:style>
  <w:style w:type="character" w:customStyle="1" w:styleId="HTMLPreformattedChar">
    <w:name w:val="HTML Preformatted Char"/>
    <w:link w:val="HTMLPreformatted"/>
    <w:rsid w:val="00B94A6C"/>
    <w:rPr>
      <w:rFonts w:ascii="Courier New" w:eastAsia="Courier New" w:hAnsi="Courier New"/>
    </w:rPr>
  </w:style>
  <w:style w:type="character" w:customStyle="1" w:styleId="HeaderChar">
    <w:name w:val="Header Char"/>
    <w:link w:val="Header"/>
    <w:rsid w:val="00B94A6C"/>
    <w:rPr>
      <w:rFonts w:ascii="Arial" w:hAnsi="Arial"/>
      <w:sz w:val="18"/>
      <w:lang w:val="en-GB" w:eastAsia="ar-SA"/>
    </w:rPr>
  </w:style>
  <w:style w:type="character" w:customStyle="1" w:styleId="Hyperlink3">
    <w:name w:val="Hyperlink3"/>
    <w:rsid w:val="00B94A6C"/>
    <w:rPr>
      <w:strike w:val="0"/>
      <w:dstrike w:val="0"/>
      <w:color w:val="EEEEEE"/>
      <w:u w:val="none"/>
    </w:rPr>
  </w:style>
  <w:style w:type="paragraph" w:customStyle="1" w:styleId="Style1">
    <w:name w:val="Style1"/>
    <w:basedOn w:val="ListNumber5"/>
    <w:rsid w:val="00B94A6C"/>
    <w:pPr>
      <w:ind w:left="0" w:firstLine="0"/>
    </w:pPr>
    <w:rPr>
      <w:rFonts w:ascii="Garamond" w:hAnsi="Garamond"/>
      <w:sz w:val="22"/>
    </w:rPr>
  </w:style>
  <w:style w:type="paragraph" w:styleId="BodyText2">
    <w:name w:val="Body Text 2"/>
    <w:basedOn w:val="Normal"/>
    <w:rsid w:val="00B94A6C"/>
    <w:pPr>
      <w:ind w:left="720"/>
    </w:pPr>
    <w:rPr>
      <w:color w:val="000000"/>
      <w:sz w:val="24"/>
      <w:szCs w:val="24"/>
      <w:lang w:val="en-GB" w:eastAsia="en-GB"/>
    </w:rPr>
  </w:style>
  <w:style w:type="paragraph" w:styleId="HTMLPreformatted">
    <w:name w:val="HTML Preformatted"/>
    <w:basedOn w:val="Normal"/>
    <w:link w:val="HTMLPreformattedChar"/>
    <w:rsid w:val="00B9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Header">
    <w:name w:val="header"/>
    <w:basedOn w:val="Normal"/>
    <w:link w:val="HeaderChar"/>
    <w:rsid w:val="00B94A6C"/>
    <w:pPr>
      <w:tabs>
        <w:tab w:val="center" w:pos="4320"/>
        <w:tab w:val="right" w:pos="8640"/>
      </w:tabs>
      <w:suppressAutoHyphens/>
      <w:spacing w:before="40" w:after="40"/>
    </w:pPr>
    <w:rPr>
      <w:rFonts w:ascii="Arial" w:hAnsi="Arial"/>
      <w:sz w:val="18"/>
      <w:lang w:val="en-GB" w:eastAsia="ar-SA"/>
    </w:rPr>
  </w:style>
  <w:style w:type="paragraph" w:styleId="BodyTextIndent2">
    <w:name w:val="Body Text Indent 2"/>
    <w:basedOn w:val="Normal"/>
    <w:rsid w:val="00B94A6C"/>
    <w:pPr>
      <w:ind w:left="2160" w:hanging="2160"/>
    </w:pPr>
    <w:rPr>
      <w:rFonts w:ascii="Arial" w:hAnsi="Arial" w:cs="Arial"/>
      <w:spacing w:val="20"/>
      <w:sz w:val="16"/>
      <w:szCs w:val="16"/>
    </w:rPr>
  </w:style>
  <w:style w:type="paragraph" w:styleId="BodyTextIndent">
    <w:name w:val="Body Text Indent"/>
    <w:basedOn w:val="Normal"/>
    <w:rsid w:val="00B94A6C"/>
    <w:pPr>
      <w:ind w:left="2160" w:hanging="2160"/>
      <w:jc w:val="both"/>
    </w:pPr>
    <w:rPr>
      <w:rFonts w:ascii="Helvetica" w:hAnsi="Helvetica" w:cs="Arial"/>
      <w:color w:val="000000"/>
      <w:spacing w:val="20"/>
      <w:sz w:val="16"/>
    </w:rPr>
  </w:style>
  <w:style w:type="paragraph" w:styleId="BodyText3">
    <w:name w:val="Body Text 3"/>
    <w:basedOn w:val="Normal"/>
    <w:rsid w:val="00B94A6C"/>
    <w:pPr>
      <w:spacing w:after="120"/>
    </w:pPr>
    <w:rPr>
      <w:sz w:val="16"/>
      <w:szCs w:val="16"/>
    </w:rPr>
  </w:style>
  <w:style w:type="paragraph" w:styleId="ListNumber5">
    <w:name w:val="List Number 5"/>
    <w:basedOn w:val="Normal"/>
    <w:rsid w:val="00B94A6C"/>
    <w:pPr>
      <w:tabs>
        <w:tab w:val="left" w:pos="1800"/>
      </w:tabs>
      <w:ind w:left="1800" w:hanging="360"/>
    </w:pPr>
  </w:style>
  <w:style w:type="paragraph" w:customStyle="1" w:styleId="tmptit">
    <w:name w:val="tmptit"/>
    <w:basedOn w:val="Normal"/>
    <w:rsid w:val="00B94A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120"/>
      <w:jc w:val="center"/>
    </w:pPr>
    <w:rPr>
      <w:rFonts w:ascii="Arial" w:hAnsi="Arial"/>
      <w:b/>
      <w:color w:val="000000"/>
      <w:sz w:val="36"/>
    </w:rPr>
  </w:style>
  <w:style w:type="paragraph" w:styleId="Footer">
    <w:name w:val="footer"/>
    <w:basedOn w:val="Normal"/>
    <w:rsid w:val="00B94A6C"/>
    <w:pPr>
      <w:tabs>
        <w:tab w:val="center" w:pos="4320"/>
        <w:tab w:val="right" w:pos="8640"/>
      </w:tabs>
    </w:pPr>
    <w:rPr>
      <w:sz w:val="24"/>
    </w:rPr>
  </w:style>
  <w:style w:type="paragraph" w:styleId="BodyText">
    <w:name w:val="Body Text"/>
    <w:basedOn w:val="Normal"/>
    <w:rsid w:val="00B94A6C"/>
    <w:pPr>
      <w:jc w:val="both"/>
    </w:pPr>
    <w:rPr>
      <w:sz w:val="20"/>
    </w:rPr>
  </w:style>
  <w:style w:type="paragraph" w:styleId="BalloonText">
    <w:name w:val="Balloon Text"/>
    <w:basedOn w:val="Normal"/>
    <w:link w:val="BalloonTextChar"/>
    <w:rsid w:val="00B94A6C"/>
    <w:rPr>
      <w:rFonts w:ascii="Tahoma" w:hAnsi="Tahoma"/>
      <w:sz w:val="16"/>
      <w:szCs w:val="16"/>
    </w:rPr>
  </w:style>
  <w:style w:type="paragraph" w:customStyle="1" w:styleId="Sify-Body1">
    <w:name w:val="Sify-Body1"/>
    <w:basedOn w:val="Normal"/>
    <w:rsid w:val="00B94A6C"/>
    <w:pPr>
      <w:spacing w:before="120" w:after="120"/>
    </w:pPr>
    <w:rPr>
      <w:rFonts w:ascii="Arial" w:hAnsi="Arial" w:cs="Arial"/>
      <w:sz w:val="22"/>
      <w:szCs w:val="24"/>
    </w:rPr>
  </w:style>
  <w:style w:type="paragraph" w:styleId="ListParagraph">
    <w:name w:val="List Paragraph"/>
    <w:basedOn w:val="Normal"/>
    <w:uiPriority w:val="34"/>
    <w:qFormat/>
    <w:rsid w:val="00AD68A7"/>
    <w:pPr>
      <w:widowControl w:val="0"/>
      <w:suppressAutoHyphens/>
      <w:autoSpaceDE w:val="0"/>
      <w:ind w:left="720"/>
      <w:contextualSpacing/>
    </w:pPr>
    <w:rPr>
      <w:sz w:val="24"/>
      <w:szCs w:val="24"/>
      <w:lang w:eastAsia="ar-SA"/>
    </w:rPr>
  </w:style>
  <w:style w:type="paragraph" w:styleId="NormalWeb">
    <w:name w:val="Normal (Web)"/>
    <w:basedOn w:val="Normal"/>
    <w:uiPriority w:val="99"/>
    <w:unhideWhenUsed/>
    <w:rsid w:val="00AD68A7"/>
    <w:pPr>
      <w:spacing w:before="100" w:beforeAutospacing="1" w:after="100" w:afterAutospacing="1"/>
    </w:pPr>
    <w:rPr>
      <w:sz w:val="24"/>
      <w:szCs w:val="24"/>
    </w:rPr>
  </w:style>
  <w:style w:type="paragraph" w:customStyle="1" w:styleId="Tit">
    <w:name w:val="Tit"/>
    <w:basedOn w:val="Normal"/>
    <w:rsid w:val="00DC2C08"/>
    <w:pPr>
      <w:pBdr>
        <w:bottom w:val="single" w:sz="4" w:space="2" w:color="000000"/>
      </w:pBdr>
      <w:shd w:val="clear" w:color="auto" w:fill="F2F2F2"/>
      <w:suppressAutoHyphens/>
      <w:autoSpaceDE w:val="0"/>
      <w:spacing w:after="120"/>
      <w:ind w:left="851" w:hanging="851"/>
    </w:pPr>
    <w:rPr>
      <w:b/>
      <w:bCs/>
      <w:sz w:val="24"/>
      <w:szCs w:val="24"/>
      <w:lang w:eastAsia="ar-SA"/>
    </w:rPr>
  </w:style>
  <w:style w:type="paragraph" w:customStyle="1" w:styleId="Default">
    <w:name w:val="Default"/>
    <w:rsid w:val="00041DFD"/>
    <w:pPr>
      <w:widowControl w:val="0"/>
      <w:autoSpaceDE w:val="0"/>
      <w:autoSpaceDN w:val="0"/>
      <w:adjustRightInd w:val="0"/>
    </w:pPr>
    <w:rPr>
      <w:rFonts w:ascii="Garamond" w:eastAsia="SimSun" w:hAnsi="Garamond" w:cs="Garamond"/>
      <w:color w:val="000000"/>
      <w:sz w:val="24"/>
      <w:szCs w:val="24"/>
      <w:lang w:val="en-US" w:eastAsia="zh-CN"/>
    </w:rPr>
  </w:style>
  <w:style w:type="character" w:customStyle="1" w:styleId="MessageHeaderLabel">
    <w:name w:val="Message Header Label"/>
    <w:rsid w:val="00BC62DC"/>
    <w:rPr>
      <w:b/>
      <w:cap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DADCD-B081-451F-A20F-EBFFA9BF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Pages>
  <Words>400</Words>
  <Characters>2286</Characters>
  <Application>Microsoft Office Word</Application>
  <DocSecurity>0</DocSecurity>
  <PresentationFormat/>
  <Lines>19</Lines>
  <Paragraphs>5</Paragraphs>
  <ScaleCrop>false</ScaleCrop>
  <HeadingPairs>
    <vt:vector size="2" baseType="variant">
      <vt:variant>
        <vt:lpstr>Title</vt:lpstr>
      </vt:variant>
      <vt:variant>
        <vt:i4>1</vt:i4>
      </vt:variant>
    </vt:vector>
  </HeadingPairs>
  <TitlesOfParts>
    <vt:vector size="1" baseType="lpstr">
      <vt:lpstr>Gaurav k</vt:lpstr>
    </vt:vector>
  </TitlesOfParts>
  <Company>home</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k</dc:title>
  <dc:subject/>
  <dc:creator>RajKamal</dc:creator>
  <cp:keywords/>
  <cp:lastModifiedBy>Manish</cp:lastModifiedBy>
  <cp:revision>14</cp:revision>
  <cp:lastPrinted>2006-11-10T10:07:00Z</cp:lastPrinted>
  <dcterms:created xsi:type="dcterms:W3CDTF">2015-07-28T13:22:00Z</dcterms:created>
  <dcterms:modified xsi:type="dcterms:W3CDTF">2015-09-24T04:04:00Z</dcterms:modified>
</cp:coreProperties>
</file>